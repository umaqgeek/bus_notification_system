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F89" w:rsidRDefault="00084C95" w:rsidP="00F82413">
      <w:pPr>
        <w:spacing w:before="64" w:line="360" w:lineRule="auto"/>
        <w:ind w:left="1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</w:t>
      </w:r>
      <w:r>
        <w:rPr>
          <w:rFonts w:ascii="Arial" w:eastAsia="Arial" w:hAnsi="Arial" w:cs="Arial"/>
          <w:b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 I</w:t>
      </w:r>
      <w:r>
        <w:rPr>
          <w:rFonts w:ascii="Arial" w:eastAsia="Arial" w:hAnsi="Arial" w:cs="Arial"/>
          <w:b/>
          <w:spacing w:val="5"/>
          <w:sz w:val="24"/>
          <w:szCs w:val="24"/>
        </w:rPr>
        <w:t>K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T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H</w:t>
      </w:r>
      <w:r>
        <w:rPr>
          <w:rFonts w:ascii="Arial" w:eastAsia="Arial" w:hAnsi="Arial" w:cs="Arial"/>
          <w:b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ini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ib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 w:rsidR="00434828">
        <w:rPr>
          <w:rFonts w:ascii="Arial" w:eastAsia="Arial" w:hAnsi="Arial" w:cs="Arial"/>
          <w:spacing w:val="1"/>
          <w:sz w:val="24"/>
          <w:szCs w:val="24"/>
        </w:rPr>
        <w:t>da _____</w:t>
      </w:r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)</w:t>
      </w:r>
    </w:p>
    <w:p w:rsidR="00AE7F89" w:rsidRPr="001556E4" w:rsidRDefault="00AE7F89" w:rsidP="00F82413">
      <w:pPr>
        <w:spacing w:line="360" w:lineRule="auto"/>
        <w:rPr>
          <w:sz w:val="24"/>
        </w:rPr>
      </w:pPr>
    </w:p>
    <w:p w:rsidR="00AE7F89" w:rsidRDefault="00084C95" w:rsidP="00F82413">
      <w:pPr>
        <w:spacing w:line="360" w:lineRule="auto"/>
        <w:ind w:left="1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</w:t>
      </w:r>
    </w:p>
    <w:p w:rsidR="00AE7F89" w:rsidRPr="001556E4" w:rsidRDefault="00AE7F89" w:rsidP="00F82413">
      <w:pPr>
        <w:spacing w:line="360" w:lineRule="auto"/>
        <w:rPr>
          <w:sz w:val="24"/>
        </w:rPr>
      </w:pPr>
    </w:p>
    <w:p w:rsidR="00F82413" w:rsidRDefault="00581E00" w:rsidP="00F82413">
      <w:pPr>
        <w:spacing w:line="360" w:lineRule="auto"/>
        <w:ind w:left="1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Encik</w:t>
      </w:r>
      <w:r w:rsidR="009D40F9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Rashidi Arash Bin Abdul Rashid</w:t>
      </w:r>
      <w:r w:rsidR="00084C95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="00084C95">
        <w:rPr>
          <w:rFonts w:ascii="Arial" w:eastAsia="Arial" w:hAnsi="Arial" w:cs="Arial"/>
          <w:spacing w:val="-2"/>
          <w:sz w:val="24"/>
          <w:szCs w:val="24"/>
        </w:rPr>
        <w:t>y</w:t>
      </w:r>
      <w:r w:rsidR="00084C95">
        <w:rPr>
          <w:rFonts w:ascii="Arial" w:eastAsia="Arial" w:hAnsi="Arial" w:cs="Arial"/>
          <w:spacing w:val="1"/>
          <w:sz w:val="24"/>
          <w:szCs w:val="24"/>
        </w:rPr>
        <w:t>an</w:t>
      </w:r>
      <w:r w:rsidR="00084C95">
        <w:rPr>
          <w:rFonts w:ascii="Arial" w:eastAsia="Arial" w:hAnsi="Arial" w:cs="Arial"/>
          <w:sz w:val="24"/>
          <w:szCs w:val="24"/>
        </w:rPr>
        <w:t>g</w:t>
      </w:r>
      <w:r w:rsidR="00084C9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084C95">
        <w:rPr>
          <w:rFonts w:ascii="Arial" w:eastAsia="Arial" w:hAnsi="Arial" w:cs="Arial"/>
          <w:spacing w:val="2"/>
          <w:sz w:val="24"/>
          <w:szCs w:val="24"/>
        </w:rPr>
        <w:t>m</w:t>
      </w:r>
      <w:r w:rsidR="00084C95">
        <w:rPr>
          <w:rFonts w:ascii="Arial" w:eastAsia="Arial" w:hAnsi="Arial" w:cs="Arial"/>
          <w:spacing w:val="1"/>
          <w:sz w:val="24"/>
          <w:szCs w:val="24"/>
        </w:rPr>
        <w:t>em</w:t>
      </w:r>
      <w:r w:rsidR="00084C95">
        <w:rPr>
          <w:rFonts w:ascii="Arial" w:eastAsia="Arial" w:hAnsi="Arial" w:cs="Arial"/>
          <w:spacing w:val="-1"/>
          <w:sz w:val="24"/>
          <w:szCs w:val="24"/>
        </w:rPr>
        <w:t>p</w:t>
      </w:r>
      <w:r w:rsidR="00084C95">
        <w:rPr>
          <w:rFonts w:ascii="Arial" w:eastAsia="Arial" w:hAnsi="Arial" w:cs="Arial"/>
          <w:spacing w:val="1"/>
          <w:sz w:val="24"/>
          <w:szCs w:val="24"/>
        </w:rPr>
        <w:t>un</w:t>
      </w:r>
      <w:r w:rsidR="00084C95">
        <w:rPr>
          <w:rFonts w:ascii="Arial" w:eastAsia="Arial" w:hAnsi="Arial" w:cs="Arial"/>
          <w:spacing w:val="-2"/>
          <w:sz w:val="24"/>
          <w:szCs w:val="24"/>
        </w:rPr>
        <w:t>y</w:t>
      </w:r>
      <w:r w:rsidR="00084C95">
        <w:rPr>
          <w:rFonts w:ascii="Arial" w:eastAsia="Arial" w:hAnsi="Arial" w:cs="Arial"/>
          <w:spacing w:val="1"/>
          <w:sz w:val="24"/>
          <w:szCs w:val="24"/>
        </w:rPr>
        <w:t>a</w:t>
      </w:r>
      <w:r w:rsidR="00084C95">
        <w:rPr>
          <w:rFonts w:ascii="Arial" w:eastAsia="Arial" w:hAnsi="Arial" w:cs="Arial"/>
          <w:sz w:val="24"/>
          <w:szCs w:val="24"/>
        </w:rPr>
        <w:t xml:space="preserve">i </w:t>
      </w:r>
      <w:r w:rsidR="00084C95">
        <w:rPr>
          <w:rFonts w:ascii="Arial" w:eastAsia="Arial" w:hAnsi="Arial" w:cs="Arial"/>
          <w:spacing w:val="1"/>
          <w:sz w:val="24"/>
          <w:szCs w:val="24"/>
        </w:rPr>
        <w:t>a</w:t>
      </w:r>
      <w:r w:rsidR="00084C95">
        <w:rPr>
          <w:rFonts w:ascii="Arial" w:eastAsia="Arial" w:hAnsi="Arial" w:cs="Arial"/>
          <w:sz w:val="24"/>
          <w:szCs w:val="24"/>
        </w:rPr>
        <w:t>l</w:t>
      </w:r>
      <w:r w:rsidR="00084C95">
        <w:rPr>
          <w:rFonts w:ascii="Arial" w:eastAsia="Arial" w:hAnsi="Arial" w:cs="Arial"/>
          <w:spacing w:val="-2"/>
          <w:sz w:val="24"/>
          <w:szCs w:val="24"/>
        </w:rPr>
        <w:t>a</w:t>
      </w:r>
      <w:r w:rsidR="00084C95">
        <w:rPr>
          <w:rFonts w:ascii="Arial" w:eastAsia="Arial" w:hAnsi="Arial" w:cs="Arial"/>
          <w:spacing w:val="-1"/>
          <w:sz w:val="24"/>
          <w:szCs w:val="24"/>
        </w:rPr>
        <w:t>m</w:t>
      </w:r>
      <w:r w:rsidR="00084C95">
        <w:rPr>
          <w:rFonts w:ascii="Arial" w:eastAsia="Arial" w:hAnsi="Arial" w:cs="Arial"/>
          <w:spacing w:val="1"/>
          <w:sz w:val="24"/>
          <w:szCs w:val="24"/>
        </w:rPr>
        <w:t>a</w:t>
      </w:r>
      <w:r w:rsidR="00084C95">
        <w:rPr>
          <w:rFonts w:ascii="Arial" w:eastAsia="Arial" w:hAnsi="Arial" w:cs="Arial"/>
          <w:sz w:val="24"/>
          <w:szCs w:val="24"/>
        </w:rPr>
        <w:t>t</w:t>
      </w:r>
      <w:r w:rsidR="00084C9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84C95">
        <w:rPr>
          <w:rFonts w:ascii="Arial" w:eastAsia="Arial" w:hAnsi="Arial" w:cs="Arial"/>
          <w:spacing w:val="-1"/>
          <w:sz w:val="24"/>
          <w:szCs w:val="24"/>
        </w:rPr>
        <w:t>b</w:t>
      </w:r>
      <w:r w:rsidR="00084C95">
        <w:rPr>
          <w:rFonts w:ascii="Arial" w:eastAsia="Arial" w:hAnsi="Arial" w:cs="Arial"/>
          <w:spacing w:val="1"/>
          <w:sz w:val="24"/>
          <w:szCs w:val="24"/>
        </w:rPr>
        <w:t>e</w:t>
      </w:r>
      <w:r w:rsidR="00084C95">
        <w:rPr>
          <w:rFonts w:ascii="Arial" w:eastAsia="Arial" w:hAnsi="Arial" w:cs="Arial"/>
          <w:sz w:val="24"/>
          <w:szCs w:val="24"/>
        </w:rPr>
        <w:t>rd</w:t>
      </w:r>
      <w:r w:rsidR="00084C95">
        <w:rPr>
          <w:rFonts w:ascii="Arial" w:eastAsia="Arial" w:hAnsi="Arial" w:cs="Arial"/>
          <w:spacing w:val="-1"/>
          <w:sz w:val="24"/>
          <w:szCs w:val="24"/>
        </w:rPr>
        <w:t>a</w:t>
      </w:r>
      <w:r w:rsidR="00084C95">
        <w:rPr>
          <w:rFonts w:ascii="Arial" w:eastAsia="Arial" w:hAnsi="Arial" w:cs="Arial"/>
          <w:spacing w:val="3"/>
          <w:sz w:val="24"/>
          <w:szCs w:val="24"/>
        </w:rPr>
        <w:t>f</w:t>
      </w:r>
      <w:r w:rsidR="00084C95">
        <w:rPr>
          <w:rFonts w:ascii="Arial" w:eastAsia="Arial" w:hAnsi="Arial" w:cs="Arial"/>
          <w:spacing w:val="-2"/>
          <w:sz w:val="24"/>
          <w:szCs w:val="24"/>
        </w:rPr>
        <w:t>t</w:t>
      </w:r>
      <w:r w:rsidR="00084C95">
        <w:rPr>
          <w:rFonts w:ascii="Arial" w:eastAsia="Arial" w:hAnsi="Arial" w:cs="Arial"/>
          <w:spacing w:val="1"/>
          <w:sz w:val="24"/>
          <w:szCs w:val="24"/>
        </w:rPr>
        <w:t>a</w:t>
      </w:r>
      <w:r w:rsidR="00084C95">
        <w:rPr>
          <w:rFonts w:ascii="Arial" w:eastAsia="Arial" w:hAnsi="Arial" w:cs="Arial"/>
          <w:sz w:val="24"/>
          <w:szCs w:val="24"/>
        </w:rPr>
        <w:t>r di</w:t>
      </w:r>
      <w:r w:rsidR="00620880">
        <w:rPr>
          <w:rFonts w:ascii="Arial" w:eastAsia="Arial" w:hAnsi="Arial" w:cs="Arial"/>
          <w:sz w:val="24"/>
          <w:szCs w:val="24"/>
        </w:rPr>
        <w:t xml:space="preserve"> </w:t>
      </w:r>
      <w:r w:rsidR="00620880" w:rsidRPr="00620880">
        <w:rPr>
          <w:rFonts w:ascii="Arial" w:eastAsia="Arial" w:hAnsi="Arial" w:cs="Arial"/>
          <w:b/>
          <w:sz w:val="24"/>
          <w:szCs w:val="24"/>
        </w:rPr>
        <w:t>Suite 15 MITC City Ayer Keroh Melaka</w:t>
      </w:r>
      <w:r w:rsidR="00084C95" w:rsidRPr="00620880">
        <w:rPr>
          <w:rFonts w:ascii="Arial" w:eastAsia="Arial" w:hAnsi="Arial" w:cs="Arial"/>
          <w:b/>
          <w:sz w:val="24"/>
          <w:szCs w:val="24"/>
        </w:rPr>
        <w:t>.</w:t>
      </w:r>
      <w:proofErr w:type="gramEnd"/>
      <w:r w:rsidR="00F82413">
        <w:rPr>
          <w:rFonts w:ascii="Arial" w:eastAsia="Arial" w:hAnsi="Arial" w:cs="Arial"/>
          <w:sz w:val="24"/>
          <w:szCs w:val="24"/>
        </w:rPr>
        <w:t xml:space="preserve"> </w:t>
      </w:r>
      <w:r w:rsidR="00084C95">
        <w:rPr>
          <w:rFonts w:ascii="Arial" w:eastAsia="Arial" w:hAnsi="Arial" w:cs="Arial"/>
          <w:spacing w:val="-1"/>
          <w:sz w:val="24"/>
          <w:szCs w:val="24"/>
        </w:rPr>
        <w:t>(</w:t>
      </w:r>
      <w:r w:rsidR="00084C95">
        <w:rPr>
          <w:rFonts w:ascii="Arial" w:eastAsia="Arial" w:hAnsi="Arial" w:cs="Arial"/>
          <w:spacing w:val="1"/>
          <w:sz w:val="24"/>
          <w:szCs w:val="24"/>
        </w:rPr>
        <w:t>Kem</w:t>
      </w:r>
      <w:r w:rsidR="00084C95">
        <w:rPr>
          <w:rFonts w:ascii="Arial" w:eastAsia="Arial" w:hAnsi="Arial" w:cs="Arial"/>
          <w:spacing w:val="-1"/>
          <w:sz w:val="24"/>
          <w:szCs w:val="24"/>
        </w:rPr>
        <w:t>u</w:t>
      </w:r>
      <w:r w:rsidR="00084C95">
        <w:rPr>
          <w:rFonts w:ascii="Arial" w:eastAsia="Arial" w:hAnsi="Arial" w:cs="Arial"/>
          <w:spacing w:val="1"/>
          <w:sz w:val="24"/>
          <w:szCs w:val="24"/>
        </w:rPr>
        <w:t>d</w:t>
      </w:r>
      <w:r w:rsidR="00084C95">
        <w:rPr>
          <w:rFonts w:ascii="Arial" w:eastAsia="Arial" w:hAnsi="Arial" w:cs="Arial"/>
          <w:sz w:val="24"/>
          <w:szCs w:val="24"/>
        </w:rPr>
        <w:t>ian</w:t>
      </w:r>
      <w:r w:rsidR="00084C9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084C95">
        <w:rPr>
          <w:rFonts w:ascii="Arial" w:eastAsia="Arial" w:hAnsi="Arial" w:cs="Arial"/>
          <w:spacing w:val="1"/>
          <w:sz w:val="24"/>
          <w:szCs w:val="24"/>
        </w:rPr>
        <w:t>da</w:t>
      </w:r>
      <w:r w:rsidR="00084C95">
        <w:rPr>
          <w:rFonts w:ascii="Arial" w:eastAsia="Arial" w:hAnsi="Arial" w:cs="Arial"/>
          <w:sz w:val="24"/>
          <w:szCs w:val="24"/>
        </w:rPr>
        <w:t>r</w:t>
      </w:r>
      <w:r w:rsidR="00084C95">
        <w:rPr>
          <w:rFonts w:ascii="Arial" w:eastAsia="Arial" w:hAnsi="Arial" w:cs="Arial"/>
          <w:spacing w:val="-1"/>
          <w:sz w:val="24"/>
          <w:szCs w:val="24"/>
        </w:rPr>
        <w:t>ip</w:t>
      </w:r>
      <w:r w:rsidR="00084C95">
        <w:rPr>
          <w:rFonts w:ascii="Arial" w:eastAsia="Arial" w:hAnsi="Arial" w:cs="Arial"/>
          <w:spacing w:val="1"/>
          <w:sz w:val="24"/>
          <w:szCs w:val="24"/>
        </w:rPr>
        <w:t>ad</w:t>
      </w:r>
      <w:r w:rsidR="00084C95">
        <w:rPr>
          <w:rFonts w:ascii="Arial" w:eastAsia="Arial" w:hAnsi="Arial" w:cs="Arial"/>
          <w:sz w:val="24"/>
          <w:szCs w:val="24"/>
        </w:rPr>
        <w:t>a</w:t>
      </w:r>
      <w:r w:rsidR="00084C9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084C95">
        <w:rPr>
          <w:rFonts w:ascii="Arial" w:eastAsia="Arial" w:hAnsi="Arial" w:cs="Arial"/>
          <w:sz w:val="24"/>
          <w:szCs w:val="24"/>
        </w:rPr>
        <w:t>i</w:t>
      </w:r>
      <w:r w:rsidR="00084C95">
        <w:rPr>
          <w:rFonts w:ascii="Arial" w:eastAsia="Arial" w:hAnsi="Arial" w:cs="Arial"/>
          <w:spacing w:val="-1"/>
          <w:sz w:val="24"/>
          <w:szCs w:val="24"/>
        </w:rPr>
        <w:t>n</w:t>
      </w:r>
      <w:r w:rsidR="00084C95">
        <w:rPr>
          <w:rFonts w:ascii="Arial" w:eastAsia="Arial" w:hAnsi="Arial" w:cs="Arial"/>
          <w:sz w:val="24"/>
          <w:szCs w:val="24"/>
        </w:rPr>
        <w:t xml:space="preserve">i </w:t>
      </w:r>
      <w:r w:rsidR="00084C95">
        <w:rPr>
          <w:rFonts w:ascii="Arial" w:eastAsia="Arial" w:hAnsi="Arial" w:cs="Arial"/>
          <w:spacing w:val="1"/>
          <w:sz w:val="24"/>
          <w:szCs w:val="24"/>
        </w:rPr>
        <w:t>d</w:t>
      </w:r>
      <w:r w:rsidR="00084C95">
        <w:rPr>
          <w:rFonts w:ascii="Arial" w:eastAsia="Arial" w:hAnsi="Arial" w:cs="Arial"/>
          <w:sz w:val="24"/>
          <w:szCs w:val="24"/>
        </w:rPr>
        <w:t>ike</w:t>
      </w:r>
      <w:r w:rsidR="00084C95">
        <w:rPr>
          <w:rFonts w:ascii="Arial" w:eastAsia="Arial" w:hAnsi="Arial" w:cs="Arial"/>
          <w:spacing w:val="1"/>
          <w:sz w:val="24"/>
          <w:szCs w:val="24"/>
        </w:rPr>
        <w:t>na</w:t>
      </w:r>
      <w:r w:rsidR="00084C95">
        <w:rPr>
          <w:rFonts w:ascii="Arial" w:eastAsia="Arial" w:hAnsi="Arial" w:cs="Arial"/>
          <w:sz w:val="24"/>
          <w:szCs w:val="24"/>
        </w:rPr>
        <w:t>li</w:t>
      </w:r>
      <w:r w:rsidR="00084C9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084C95">
        <w:rPr>
          <w:rFonts w:ascii="Arial" w:eastAsia="Arial" w:hAnsi="Arial" w:cs="Arial"/>
          <w:sz w:val="24"/>
          <w:szCs w:val="24"/>
        </w:rPr>
        <w:t>s</w:t>
      </w:r>
      <w:r w:rsidR="00084C95">
        <w:rPr>
          <w:rFonts w:ascii="Arial" w:eastAsia="Arial" w:hAnsi="Arial" w:cs="Arial"/>
          <w:spacing w:val="-1"/>
          <w:sz w:val="24"/>
          <w:szCs w:val="24"/>
        </w:rPr>
        <w:t>e</w:t>
      </w:r>
      <w:r w:rsidR="00084C95">
        <w:rPr>
          <w:rFonts w:ascii="Arial" w:eastAsia="Arial" w:hAnsi="Arial" w:cs="Arial"/>
          <w:spacing w:val="1"/>
          <w:sz w:val="24"/>
          <w:szCs w:val="24"/>
        </w:rPr>
        <w:t>ba</w:t>
      </w:r>
      <w:r w:rsidR="00084C95">
        <w:rPr>
          <w:rFonts w:ascii="Arial" w:eastAsia="Arial" w:hAnsi="Arial" w:cs="Arial"/>
          <w:spacing w:val="-1"/>
          <w:sz w:val="24"/>
          <w:szCs w:val="24"/>
        </w:rPr>
        <w:t>g</w:t>
      </w:r>
      <w:r w:rsidR="00084C95">
        <w:rPr>
          <w:rFonts w:ascii="Arial" w:eastAsia="Arial" w:hAnsi="Arial" w:cs="Arial"/>
          <w:spacing w:val="1"/>
          <w:sz w:val="24"/>
          <w:szCs w:val="24"/>
        </w:rPr>
        <w:t>a</w:t>
      </w:r>
      <w:r w:rsidR="00084C95">
        <w:rPr>
          <w:rFonts w:ascii="Arial" w:eastAsia="Arial" w:hAnsi="Arial" w:cs="Arial"/>
          <w:sz w:val="24"/>
          <w:szCs w:val="24"/>
        </w:rPr>
        <w:t>i</w:t>
      </w:r>
      <w:r w:rsidR="00084C9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84C95">
        <w:rPr>
          <w:rFonts w:ascii="Arial" w:eastAsia="Arial" w:hAnsi="Arial" w:cs="Arial"/>
          <w:b/>
          <w:spacing w:val="-2"/>
          <w:sz w:val="24"/>
          <w:szCs w:val="24"/>
        </w:rPr>
        <w:t>P</w:t>
      </w:r>
      <w:r w:rsidR="00084C95">
        <w:rPr>
          <w:rFonts w:ascii="Arial" w:eastAsia="Arial" w:hAnsi="Arial" w:cs="Arial"/>
          <w:b/>
          <w:sz w:val="24"/>
          <w:szCs w:val="24"/>
        </w:rPr>
        <w:t>EN</w:t>
      </w:r>
      <w:r w:rsidR="00084C95">
        <w:rPr>
          <w:rFonts w:ascii="Arial" w:eastAsia="Arial" w:hAnsi="Arial" w:cs="Arial"/>
          <w:b/>
          <w:spacing w:val="2"/>
          <w:sz w:val="24"/>
          <w:szCs w:val="24"/>
        </w:rPr>
        <w:t>G</w:t>
      </w:r>
      <w:r w:rsidR="00084C95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="00084C95">
        <w:rPr>
          <w:rFonts w:ascii="Arial" w:eastAsia="Arial" w:hAnsi="Arial" w:cs="Arial"/>
          <w:b/>
          <w:spacing w:val="5"/>
          <w:sz w:val="24"/>
          <w:szCs w:val="24"/>
        </w:rPr>
        <w:t>S</w:t>
      </w:r>
      <w:r w:rsidR="00084C95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="00084C95">
        <w:rPr>
          <w:rFonts w:ascii="Arial" w:eastAsia="Arial" w:hAnsi="Arial" w:cs="Arial"/>
          <w:b/>
          <w:sz w:val="24"/>
          <w:szCs w:val="24"/>
        </w:rPr>
        <w:t>S</w:t>
      </w:r>
      <w:r w:rsidR="00084C9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="00084C95">
        <w:rPr>
          <w:rFonts w:ascii="Arial" w:eastAsia="Arial" w:hAnsi="Arial" w:cs="Arial"/>
          <w:sz w:val="24"/>
          <w:szCs w:val="24"/>
        </w:rPr>
        <w:t>s</w:t>
      </w:r>
      <w:r w:rsidR="00084C95">
        <w:rPr>
          <w:rFonts w:ascii="Arial" w:eastAsia="Arial" w:hAnsi="Arial" w:cs="Arial"/>
          <w:spacing w:val="1"/>
          <w:sz w:val="24"/>
          <w:szCs w:val="24"/>
        </w:rPr>
        <w:t>eba</w:t>
      </w:r>
      <w:r w:rsidR="00084C95">
        <w:rPr>
          <w:rFonts w:ascii="Arial" w:eastAsia="Arial" w:hAnsi="Arial" w:cs="Arial"/>
          <w:spacing w:val="-1"/>
          <w:sz w:val="24"/>
          <w:szCs w:val="24"/>
        </w:rPr>
        <w:t>g</w:t>
      </w:r>
      <w:r w:rsidR="00084C95">
        <w:rPr>
          <w:rFonts w:ascii="Arial" w:eastAsia="Arial" w:hAnsi="Arial" w:cs="Arial"/>
          <w:spacing w:val="1"/>
          <w:sz w:val="24"/>
          <w:szCs w:val="24"/>
        </w:rPr>
        <w:t>a</w:t>
      </w:r>
      <w:r w:rsidR="00084C95">
        <w:rPr>
          <w:rFonts w:ascii="Arial" w:eastAsia="Arial" w:hAnsi="Arial" w:cs="Arial"/>
          <w:sz w:val="24"/>
          <w:szCs w:val="24"/>
        </w:rPr>
        <w:t>i s</w:t>
      </w:r>
      <w:r w:rsidR="00084C95">
        <w:rPr>
          <w:rFonts w:ascii="Arial" w:eastAsia="Arial" w:hAnsi="Arial" w:cs="Arial"/>
          <w:spacing w:val="1"/>
          <w:sz w:val="24"/>
          <w:szCs w:val="24"/>
        </w:rPr>
        <w:t>a</w:t>
      </w:r>
      <w:r w:rsidR="00084C95">
        <w:rPr>
          <w:rFonts w:ascii="Arial" w:eastAsia="Arial" w:hAnsi="Arial" w:cs="Arial"/>
          <w:sz w:val="24"/>
          <w:szCs w:val="24"/>
        </w:rPr>
        <w:t>tu</w:t>
      </w:r>
      <w:r w:rsidR="00084C9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="00084C95">
        <w:rPr>
          <w:rFonts w:ascii="Arial" w:eastAsia="Arial" w:hAnsi="Arial" w:cs="Arial"/>
          <w:spacing w:val="1"/>
          <w:sz w:val="24"/>
          <w:szCs w:val="24"/>
        </w:rPr>
        <w:t>p</w:t>
      </w:r>
      <w:r w:rsidR="00084C95">
        <w:rPr>
          <w:rFonts w:ascii="Arial" w:eastAsia="Arial" w:hAnsi="Arial" w:cs="Arial"/>
          <w:sz w:val="24"/>
          <w:szCs w:val="24"/>
        </w:rPr>
        <w:t>ih</w:t>
      </w:r>
      <w:r w:rsidR="00084C95">
        <w:rPr>
          <w:rFonts w:ascii="Arial" w:eastAsia="Arial" w:hAnsi="Arial" w:cs="Arial"/>
          <w:spacing w:val="1"/>
          <w:sz w:val="24"/>
          <w:szCs w:val="24"/>
        </w:rPr>
        <w:t>a</w:t>
      </w:r>
      <w:r w:rsidR="00F82413">
        <w:rPr>
          <w:rFonts w:ascii="Arial" w:eastAsia="Arial" w:hAnsi="Arial" w:cs="Arial"/>
          <w:sz w:val="24"/>
          <w:szCs w:val="24"/>
        </w:rPr>
        <w:t>k)</w:t>
      </w:r>
    </w:p>
    <w:p w:rsidR="00F82413" w:rsidRDefault="00F82413" w:rsidP="00F82413">
      <w:pPr>
        <w:spacing w:line="360" w:lineRule="auto"/>
        <w:ind w:left="140"/>
        <w:rPr>
          <w:rFonts w:ascii="Arial" w:eastAsia="Arial" w:hAnsi="Arial" w:cs="Arial"/>
          <w:sz w:val="24"/>
          <w:szCs w:val="24"/>
        </w:rPr>
      </w:pPr>
    </w:p>
    <w:p w:rsidR="00620880" w:rsidRDefault="00084C95" w:rsidP="00F82413">
      <w:pPr>
        <w:spacing w:line="360" w:lineRule="auto"/>
        <w:ind w:left="1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Dan</w:t>
      </w:r>
    </w:p>
    <w:p w:rsidR="00F82413" w:rsidRDefault="00F82413" w:rsidP="00F82413">
      <w:pPr>
        <w:spacing w:line="360" w:lineRule="auto"/>
        <w:ind w:left="140"/>
        <w:rPr>
          <w:rFonts w:ascii="Arial" w:eastAsia="Arial" w:hAnsi="Arial" w:cs="Arial"/>
          <w:sz w:val="24"/>
          <w:szCs w:val="24"/>
        </w:rPr>
      </w:pPr>
    </w:p>
    <w:p w:rsidR="000B1BA8" w:rsidRDefault="000B1BA8" w:rsidP="00F82413">
      <w:pPr>
        <w:spacing w:line="360" w:lineRule="auto"/>
        <w:ind w:right="80" w:firstLine="140"/>
        <w:rPr>
          <w:rFonts w:ascii="Arial" w:eastAsia="Arial" w:hAnsi="Arial" w:cs="Arial"/>
          <w:b/>
          <w:spacing w:val="-1"/>
          <w:sz w:val="24"/>
          <w:szCs w:val="24"/>
        </w:rPr>
      </w:pPr>
      <w:r w:rsidRPr="00620880">
        <w:rPr>
          <w:rFonts w:ascii="Arial" w:eastAsia="Arial" w:hAnsi="Arial" w:cs="Arial"/>
          <w:b/>
          <w:spacing w:val="-1"/>
          <w:sz w:val="24"/>
          <w:szCs w:val="24"/>
        </w:rPr>
        <w:t>Tn</w:t>
      </w:r>
      <w:r>
        <w:rPr>
          <w:rFonts w:ascii="Arial" w:eastAsia="Arial" w:hAnsi="Arial" w:cs="Arial"/>
          <w:b/>
          <w:spacing w:val="-1"/>
          <w:sz w:val="24"/>
          <w:szCs w:val="24"/>
        </w:rPr>
        <w:t>.</w:t>
      </w:r>
      <w:r w:rsidRPr="00620880">
        <w:rPr>
          <w:rFonts w:ascii="Arial" w:eastAsia="Arial" w:hAnsi="Arial" w:cs="Arial"/>
          <w:b/>
          <w:spacing w:val="-1"/>
          <w:sz w:val="24"/>
          <w:szCs w:val="24"/>
        </w:rPr>
        <w:t xml:space="preserve"> Hj Azhar Bin Hj Yaacob</w:t>
      </w:r>
    </w:p>
    <w:p w:rsidR="000B1BA8" w:rsidRPr="00C26027" w:rsidRDefault="000B1BA8" w:rsidP="00F82413">
      <w:pPr>
        <w:spacing w:line="360" w:lineRule="auto"/>
        <w:ind w:right="80" w:firstLine="140"/>
        <w:rPr>
          <w:rFonts w:ascii="Arial" w:eastAsia="Arial" w:hAnsi="Arial" w:cs="Arial"/>
          <w:spacing w:val="-1"/>
          <w:sz w:val="24"/>
          <w:szCs w:val="24"/>
        </w:rPr>
      </w:pPr>
      <w:r w:rsidRPr="00C26027">
        <w:rPr>
          <w:rFonts w:ascii="Arial" w:eastAsia="Arial" w:hAnsi="Arial" w:cs="Arial"/>
          <w:spacing w:val="-1"/>
          <w:sz w:val="24"/>
          <w:szCs w:val="24"/>
        </w:rPr>
        <w:t>No. Kad Pengenalan</w:t>
      </w:r>
    </w:p>
    <w:p w:rsidR="000B1BA8" w:rsidRDefault="0009699E" w:rsidP="00F82413">
      <w:pPr>
        <w:spacing w:line="360" w:lineRule="auto"/>
        <w:ind w:right="1288" w:firstLine="140"/>
        <w:rPr>
          <w:rFonts w:ascii="Arial" w:eastAsia="Arial" w:hAnsi="Arial" w:cs="Arial"/>
          <w:spacing w:val="-1"/>
          <w:sz w:val="24"/>
          <w:szCs w:val="24"/>
        </w:rPr>
      </w:pPr>
      <w:r w:rsidRPr="00C26027">
        <w:rPr>
          <w:rFonts w:ascii="Arial" w:eastAsia="Arial" w:hAnsi="Arial" w:cs="Arial"/>
          <w:spacing w:val="-1"/>
          <w:sz w:val="24"/>
          <w:szCs w:val="24"/>
        </w:rPr>
        <w:t>No 29, Jalan Jati 18, Taman Jati, 75350 Batu Berendam</w:t>
      </w:r>
    </w:p>
    <w:p w:rsidR="007E3F45" w:rsidRPr="00C26027" w:rsidRDefault="007E3F45" w:rsidP="00F82413">
      <w:pPr>
        <w:spacing w:line="360" w:lineRule="auto"/>
        <w:ind w:right="1288" w:firstLine="140"/>
        <w:rPr>
          <w:rFonts w:ascii="Arial" w:eastAsia="Arial" w:hAnsi="Arial" w:cs="Arial"/>
          <w:spacing w:val="-1"/>
          <w:sz w:val="24"/>
          <w:szCs w:val="24"/>
        </w:rPr>
      </w:pPr>
    </w:p>
    <w:p w:rsidR="00910CC6" w:rsidRDefault="00910CC6" w:rsidP="00F82413">
      <w:pPr>
        <w:spacing w:line="360" w:lineRule="auto"/>
        <w:ind w:right="80" w:firstLine="140"/>
        <w:rPr>
          <w:rFonts w:ascii="Arial" w:eastAsia="Arial" w:hAnsi="Arial" w:cs="Arial"/>
          <w:b/>
          <w:spacing w:val="-1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pacing w:val="-1"/>
          <w:sz w:val="24"/>
          <w:szCs w:val="24"/>
        </w:rPr>
        <w:t>En.</w:t>
      </w:r>
      <w:proofErr w:type="gramEnd"/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620880">
        <w:rPr>
          <w:rFonts w:ascii="Arial" w:eastAsia="Arial" w:hAnsi="Arial" w:cs="Arial"/>
          <w:b/>
          <w:spacing w:val="-1"/>
          <w:sz w:val="24"/>
          <w:szCs w:val="24"/>
        </w:rPr>
        <w:t>Khairul Nizam Bin Abdul Kadir</w:t>
      </w:r>
    </w:p>
    <w:p w:rsidR="00910CC6" w:rsidRPr="00C26027" w:rsidRDefault="00910CC6" w:rsidP="00F82413">
      <w:pPr>
        <w:spacing w:line="360" w:lineRule="auto"/>
        <w:ind w:right="80" w:firstLine="140"/>
        <w:rPr>
          <w:rFonts w:ascii="Arial" w:eastAsia="Arial" w:hAnsi="Arial" w:cs="Arial"/>
          <w:spacing w:val="-1"/>
          <w:sz w:val="24"/>
          <w:szCs w:val="24"/>
        </w:rPr>
      </w:pPr>
      <w:r w:rsidRPr="00C26027">
        <w:rPr>
          <w:rFonts w:ascii="Arial" w:eastAsia="Arial" w:hAnsi="Arial" w:cs="Arial"/>
          <w:spacing w:val="-1"/>
          <w:sz w:val="24"/>
          <w:szCs w:val="24"/>
        </w:rPr>
        <w:t>No. Kad Pengenalan</w:t>
      </w:r>
    </w:p>
    <w:p w:rsidR="0009699E" w:rsidRDefault="0009699E" w:rsidP="00F82413">
      <w:pPr>
        <w:spacing w:line="360" w:lineRule="auto"/>
        <w:ind w:right="80" w:firstLine="140"/>
        <w:rPr>
          <w:rFonts w:ascii="Arial" w:eastAsia="Arial" w:hAnsi="Arial" w:cs="Arial"/>
          <w:b/>
          <w:spacing w:val="-1"/>
          <w:sz w:val="24"/>
          <w:szCs w:val="24"/>
        </w:rPr>
      </w:pPr>
      <w:r w:rsidRPr="00C26027">
        <w:rPr>
          <w:rFonts w:ascii="Arial" w:eastAsia="Arial" w:hAnsi="Arial" w:cs="Arial"/>
          <w:spacing w:val="-1"/>
          <w:sz w:val="24"/>
          <w:szCs w:val="24"/>
        </w:rPr>
        <w:t>No 29, Jalan Jati 18, Taman Jati, 75350 Batu Berendam</w:t>
      </w:r>
    </w:p>
    <w:p w:rsidR="0009699E" w:rsidRDefault="0009699E" w:rsidP="00F82413">
      <w:pPr>
        <w:spacing w:line="360" w:lineRule="auto"/>
        <w:ind w:right="80" w:firstLine="140"/>
        <w:rPr>
          <w:rFonts w:ascii="Arial" w:eastAsia="Arial" w:hAnsi="Arial" w:cs="Arial"/>
          <w:b/>
          <w:spacing w:val="-1"/>
          <w:sz w:val="24"/>
          <w:szCs w:val="24"/>
        </w:rPr>
      </w:pPr>
    </w:p>
    <w:p w:rsidR="00910CC6" w:rsidRDefault="00910CC6" w:rsidP="00F82413">
      <w:pPr>
        <w:spacing w:line="360" w:lineRule="auto"/>
        <w:ind w:right="80" w:firstLine="140"/>
        <w:rPr>
          <w:rFonts w:ascii="Arial" w:eastAsia="Arial" w:hAnsi="Arial" w:cs="Arial"/>
          <w:b/>
          <w:spacing w:val="-1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pacing w:val="-1"/>
          <w:sz w:val="24"/>
          <w:szCs w:val="24"/>
        </w:rPr>
        <w:t>En.</w:t>
      </w:r>
      <w:proofErr w:type="gramEnd"/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620880">
        <w:rPr>
          <w:rFonts w:ascii="Arial" w:eastAsia="Arial" w:hAnsi="Arial" w:cs="Arial"/>
          <w:b/>
          <w:spacing w:val="-1"/>
          <w:sz w:val="24"/>
          <w:szCs w:val="24"/>
        </w:rPr>
        <w:t>Mohd Zulkefli Bin Hamdan</w:t>
      </w:r>
    </w:p>
    <w:p w:rsidR="00910CC6" w:rsidRPr="00C26027" w:rsidRDefault="00910CC6" w:rsidP="00F82413">
      <w:pPr>
        <w:spacing w:line="360" w:lineRule="auto"/>
        <w:ind w:right="80" w:firstLine="140"/>
        <w:rPr>
          <w:rFonts w:ascii="Arial" w:eastAsia="Arial" w:hAnsi="Arial" w:cs="Arial"/>
          <w:spacing w:val="-1"/>
          <w:sz w:val="24"/>
          <w:szCs w:val="24"/>
        </w:rPr>
      </w:pPr>
      <w:r w:rsidRPr="00C26027">
        <w:rPr>
          <w:rFonts w:ascii="Arial" w:eastAsia="Arial" w:hAnsi="Arial" w:cs="Arial"/>
          <w:spacing w:val="-1"/>
          <w:sz w:val="24"/>
          <w:szCs w:val="24"/>
        </w:rPr>
        <w:t>No. Kad Pengenalan</w:t>
      </w:r>
    </w:p>
    <w:p w:rsidR="0009699E" w:rsidRPr="00C26027" w:rsidRDefault="0009699E" w:rsidP="00F82413">
      <w:pPr>
        <w:spacing w:before="1" w:line="360" w:lineRule="auto"/>
        <w:ind w:left="140"/>
        <w:rPr>
          <w:rFonts w:ascii="Arial" w:eastAsia="Arial" w:hAnsi="Arial" w:cs="Arial"/>
          <w:spacing w:val="-1"/>
          <w:sz w:val="24"/>
          <w:szCs w:val="24"/>
        </w:rPr>
      </w:pPr>
      <w:r w:rsidRPr="00C26027">
        <w:rPr>
          <w:rFonts w:ascii="Arial" w:eastAsia="Arial" w:hAnsi="Arial" w:cs="Arial"/>
          <w:spacing w:val="-1"/>
          <w:sz w:val="24"/>
          <w:szCs w:val="24"/>
        </w:rPr>
        <w:t>No 29, Jalan Jati 18, Taman Jati, 75350 Batu Berendam</w:t>
      </w:r>
    </w:p>
    <w:p w:rsidR="0009699E" w:rsidRDefault="0009699E" w:rsidP="00F82413">
      <w:pPr>
        <w:spacing w:before="1" w:line="360" w:lineRule="auto"/>
        <w:ind w:left="140"/>
        <w:rPr>
          <w:rFonts w:ascii="Arial" w:eastAsia="Arial" w:hAnsi="Arial" w:cs="Arial"/>
          <w:spacing w:val="-1"/>
          <w:sz w:val="24"/>
          <w:szCs w:val="24"/>
        </w:rPr>
      </w:pPr>
    </w:p>
    <w:p w:rsidR="00AE7F89" w:rsidRPr="0067621D" w:rsidRDefault="00084C95" w:rsidP="0067621D">
      <w:pPr>
        <w:spacing w:before="1" w:line="360" w:lineRule="auto"/>
        <w:ind w:left="1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Kem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 w:rsidR="006A4E3D">
        <w:rPr>
          <w:rFonts w:ascii="Arial" w:eastAsia="Arial" w:hAnsi="Arial" w:cs="Arial"/>
          <w:sz w:val="24"/>
          <w:szCs w:val="24"/>
        </w:rPr>
        <w:t>ian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ini</w:t>
      </w:r>
      <w:r w:rsidR="006A4E3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ike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li 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6A4E3D"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PE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3"/>
          <w:sz w:val="24"/>
          <w:szCs w:val="24"/>
        </w:rPr>
        <w:t>G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G</w:t>
      </w:r>
      <w:r>
        <w:rPr>
          <w:rFonts w:ascii="Arial" w:eastAsia="Arial" w:hAnsi="Arial" w:cs="Arial"/>
          <w:b/>
          <w:spacing w:val="-1"/>
          <w:sz w:val="24"/>
          <w:szCs w:val="24"/>
        </w:rPr>
        <w:t>-</w:t>
      </w:r>
      <w:r>
        <w:rPr>
          <w:rFonts w:ascii="Arial" w:eastAsia="Arial" w:hAnsi="Arial" w:cs="Arial"/>
          <w:b/>
          <w:sz w:val="24"/>
          <w:szCs w:val="24"/>
        </w:rPr>
        <w:t>PE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3"/>
          <w:sz w:val="24"/>
          <w:szCs w:val="24"/>
        </w:rPr>
        <w:t>G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="009D40F9">
        <w:rPr>
          <w:rFonts w:ascii="Arial" w:eastAsia="Arial" w:hAnsi="Arial" w:cs="Arial"/>
          <w:b/>
          <w:sz w:val="24"/>
          <w:szCs w:val="24"/>
        </w:rPr>
        <w:t>NG</w:t>
      </w:r>
      <w:r>
        <w:rPr>
          <w:rFonts w:ascii="Arial" w:eastAsia="Arial" w:hAnsi="Arial" w:cs="Arial"/>
          <w:b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M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N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H</w:t>
      </w:r>
      <w:r w:rsidR="006A4E3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 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k 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)</w:t>
      </w:r>
    </w:p>
    <w:p w:rsidR="00AE7F89" w:rsidRDefault="00084C95" w:rsidP="00F82413">
      <w:pPr>
        <w:spacing w:line="360" w:lineRule="auto"/>
        <w:ind w:left="1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>[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Ke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r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ua</w:t>
      </w:r>
      <w:r>
        <w:rPr>
          <w:rFonts w:ascii="Arial" w:eastAsia="Arial" w:hAnsi="Arial" w:cs="Arial"/>
          <w:i/>
          <w:color w:val="FF0000"/>
          <w:sz w:val="24"/>
          <w:szCs w:val="24"/>
        </w:rPr>
        <w:t>n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d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i 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b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i/>
          <w:color w:val="FF0000"/>
          <w:sz w:val="24"/>
          <w:szCs w:val="24"/>
        </w:rPr>
        <w:t>wah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ub</w:t>
      </w:r>
      <w:r>
        <w:rPr>
          <w:rFonts w:ascii="Arial" w:eastAsia="Arial" w:hAnsi="Arial" w:cs="Arial"/>
          <w:i/>
          <w:color w:val="FF0000"/>
          <w:sz w:val="24"/>
          <w:szCs w:val="24"/>
        </w:rPr>
        <w:t>s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ks</w:t>
      </w:r>
      <w:r>
        <w:rPr>
          <w:rFonts w:ascii="Arial" w:eastAsia="Arial" w:hAnsi="Arial" w:cs="Arial"/>
          <w:i/>
          <w:color w:val="FF0000"/>
          <w:spacing w:val="-2"/>
          <w:sz w:val="24"/>
          <w:szCs w:val="24"/>
        </w:rPr>
        <w:t>y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n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 xml:space="preserve"> 2</w:t>
      </w:r>
      <w:r>
        <w:rPr>
          <w:rFonts w:ascii="Arial" w:eastAsia="Arial" w:hAnsi="Arial" w:cs="Arial"/>
          <w:i/>
          <w:color w:val="FF0000"/>
          <w:spacing w:val="-3"/>
          <w:sz w:val="24"/>
          <w:szCs w:val="24"/>
        </w:rPr>
        <w:t>(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1</w:t>
      </w:r>
      <w:r>
        <w:rPr>
          <w:rFonts w:ascii="Arial" w:eastAsia="Arial" w:hAnsi="Arial" w:cs="Arial"/>
          <w:i/>
          <w:color w:val="FF0000"/>
          <w:sz w:val="24"/>
          <w:szCs w:val="24"/>
        </w:rPr>
        <w:t>) Ak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t</w:t>
      </w:r>
      <w:r>
        <w:rPr>
          <w:rFonts w:ascii="Arial" w:eastAsia="Arial" w:hAnsi="Arial" w:cs="Arial"/>
          <w:i/>
          <w:color w:val="FF0000"/>
          <w:sz w:val="24"/>
          <w:szCs w:val="24"/>
        </w:rPr>
        <w:t>a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 xml:space="preserve"> 2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5</w:t>
      </w:r>
      <w:r>
        <w:rPr>
          <w:rFonts w:ascii="Arial" w:eastAsia="Arial" w:hAnsi="Arial" w:cs="Arial"/>
          <w:i/>
          <w:color w:val="FF0000"/>
          <w:spacing w:val="6"/>
          <w:sz w:val="24"/>
          <w:szCs w:val="24"/>
        </w:rPr>
        <w:t>8</w:t>
      </w:r>
      <w:r>
        <w:rPr>
          <w:rFonts w:ascii="Arial" w:eastAsia="Arial" w:hAnsi="Arial" w:cs="Arial"/>
          <w:i/>
          <w:color w:val="FF0000"/>
          <w:sz w:val="24"/>
          <w:szCs w:val="24"/>
        </w:rPr>
        <w:t>]</w:t>
      </w:r>
    </w:p>
    <w:p w:rsidR="00AE7F89" w:rsidRPr="001556E4" w:rsidRDefault="00AE7F89" w:rsidP="00F82413">
      <w:pPr>
        <w:spacing w:line="360" w:lineRule="auto"/>
        <w:rPr>
          <w:sz w:val="24"/>
        </w:rPr>
      </w:pPr>
    </w:p>
    <w:p w:rsidR="00AE7F89" w:rsidRPr="00A05265" w:rsidRDefault="00084C95" w:rsidP="00A05265">
      <w:pPr>
        <w:spacing w:line="360" w:lineRule="auto"/>
        <w:ind w:left="1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2"/>
          <w:sz w:val="24"/>
          <w:szCs w:val="24"/>
        </w:rPr>
        <w:t>B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H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6"/>
          <w:sz w:val="24"/>
          <w:szCs w:val="24"/>
        </w:rPr>
        <w:t>W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5"/>
          <w:sz w:val="24"/>
          <w:szCs w:val="24"/>
        </w:rPr>
        <w:t>S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3"/>
          <w:sz w:val="24"/>
          <w:szCs w:val="24"/>
        </w:rPr>
        <w:t>Y</w:t>
      </w:r>
      <w:r>
        <w:rPr>
          <w:rFonts w:ascii="Arial" w:eastAsia="Arial" w:hAnsi="Arial" w:cs="Arial"/>
          <w:b/>
          <w:spacing w:val="-4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-</w:t>
      </w:r>
    </w:p>
    <w:p w:rsidR="00AE7F89" w:rsidRPr="001556E4" w:rsidRDefault="00AE7F89" w:rsidP="00F82413">
      <w:pPr>
        <w:spacing w:line="360" w:lineRule="auto"/>
        <w:rPr>
          <w:sz w:val="24"/>
        </w:rPr>
      </w:pPr>
    </w:p>
    <w:p w:rsidR="00AE7F89" w:rsidRDefault="00084C95" w:rsidP="001556E4">
      <w:pPr>
        <w:spacing w:line="360" w:lineRule="auto"/>
        <w:ind w:lef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ju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="00F06D56">
        <w:rPr>
          <w:rFonts w:ascii="Arial" w:eastAsia="Arial" w:hAnsi="Arial" w:cs="Arial"/>
          <w:spacing w:val="-2"/>
          <w:sz w:val="24"/>
          <w:szCs w:val="24"/>
        </w:rPr>
        <w:t xml:space="preserve">koperasi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jek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 w:rsidR="001556E4">
        <w:rPr>
          <w:rFonts w:ascii="Arial" w:eastAsia="Arial" w:hAnsi="Arial" w:cs="Arial"/>
          <w:sz w:val="24"/>
          <w:szCs w:val="24"/>
        </w:rPr>
        <w:t>t:</w:t>
      </w:r>
    </w:p>
    <w:p w:rsidR="001556E4" w:rsidRPr="001556E4" w:rsidRDefault="001556E4" w:rsidP="001556E4">
      <w:pPr>
        <w:spacing w:line="360" w:lineRule="auto"/>
        <w:ind w:left="140"/>
        <w:jc w:val="both"/>
        <w:rPr>
          <w:rFonts w:ascii="Arial" w:eastAsia="Arial" w:hAnsi="Arial" w:cs="Arial"/>
          <w:sz w:val="24"/>
          <w:szCs w:val="24"/>
        </w:rPr>
      </w:pPr>
    </w:p>
    <w:p w:rsidR="00AE7F89" w:rsidRDefault="00F06D56" w:rsidP="001556E4">
      <w:pPr>
        <w:spacing w:line="360" w:lineRule="auto"/>
        <w:ind w:left="140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Menawarkan perkhidmatan gadaian emas dan perak, menawarkan venue penyimpanan emas dan perak dan menawarkan transaksi emas dan perak (dinar dan dirham) melalui barter trade.</w:t>
      </w:r>
      <w:proofErr w:type="gramEnd"/>
    </w:p>
    <w:p w:rsidR="001556E4" w:rsidRPr="001556E4" w:rsidRDefault="001556E4" w:rsidP="001556E4">
      <w:pPr>
        <w:spacing w:line="360" w:lineRule="auto"/>
        <w:ind w:left="140"/>
        <w:jc w:val="both"/>
        <w:rPr>
          <w:rFonts w:ascii="Arial" w:eastAsia="Arial" w:hAnsi="Arial" w:cs="Arial"/>
          <w:sz w:val="24"/>
          <w:szCs w:val="24"/>
        </w:rPr>
      </w:pPr>
    </w:p>
    <w:p w:rsidR="00AE7F89" w:rsidRDefault="00084C95" w:rsidP="00F82413">
      <w:pPr>
        <w:spacing w:line="360" w:lineRule="auto"/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SU</w:t>
      </w:r>
      <w:r>
        <w:rPr>
          <w:rFonts w:ascii="Arial" w:eastAsia="Arial" w:hAnsi="Arial" w:cs="Arial"/>
          <w:b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 I</w:t>
      </w:r>
      <w:r>
        <w:rPr>
          <w:rFonts w:ascii="Arial" w:eastAsia="Arial" w:hAnsi="Arial" w:cs="Arial"/>
          <w:b/>
          <w:spacing w:val="5"/>
          <w:sz w:val="24"/>
          <w:szCs w:val="24"/>
        </w:rPr>
        <w:t>K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T</w:t>
      </w:r>
      <w:r>
        <w:rPr>
          <w:rFonts w:ascii="Arial" w:eastAsia="Arial" w:hAnsi="Arial" w:cs="Arial"/>
          <w:b/>
          <w:spacing w:val="-3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M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N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H</w:t>
      </w:r>
      <w:r>
        <w:rPr>
          <w:rFonts w:ascii="Arial" w:eastAsia="Arial" w:hAnsi="Arial" w:cs="Arial"/>
          <w:b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ini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ksikan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t:</w:t>
      </w:r>
    </w:p>
    <w:p w:rsidR="00AE7F89" w:rsidRDefault="00AE7F89" w:rsidP="00F82413">
      <w:pPr>
        <w:spacing w:line="360" w:lineRule="auto"/>
      </w:pPr>
    </w:p>
    <w:p w:rsidR="00AE7F89" w:rsidRPr="001462D5" w:rsidRDefault="00084C95" w:rsidP="001462D5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1462D5">
        <w:rPr>
          <w:rFonts w:ascii="Arial" w:eastAsia="Arial" w:hAnsi="Arial" w:cs="Arial"/>
          <w:b/>
          <w:spacing w:val="2"/>
          <w:sz w:val="24"/>
          <w:szCs w:val="24"/>
        </w:rPr>
        <w:t>T</w:t>
      </w:r>
      <w:r w:rsidRPr="001462D5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1462D5">
        <w:rPr>
          <w:rFonts w:ascii="Arial" w:eastAsia="Arial" w:hAnsi="Arial" w:cs="Arial"/>
          <w:b/>
          <w:spacing w:val="2"/>
          <w:sz w:val="24"/>
          <w:szCs w:val="24"/>
        </w:rPr>
        <w:t>K</w:t>
      </w:r>
      <w:r w:rsidRPr="001462D5">
        <w:rPr>
          <w:rFonts w:ascii="Arial" w:eastAsia="Arial" w:hAnsi="Arial" w:cs="Arial"/>
          <w:b/>
          <w:sz w:val="24"/>
          <w:szCs w:val="24"/>
        </w:rPr>
        <w:t>RIF</w:t>
      </w:r>
    </w:p>
    <w:p w:rsidR="001462D5" w:rsidRPr="001462D5" w:rsidRDefault="001462D5" w:rsidP="001462D5">
      <w:pPr>
        <w:pStyle w:val="ListParagraph"/>
        <w:spacing w:line="360" w:lineRule="auto"/>
        <w:ind w:left="860"/>
        <w:rPr>
          <w:rFonts w:ascii="Arial" w:eastAsia="Arial" w:hAnsi="Arial" w:cs="Arial"/>
          <w:sz w:val="24"/>
          <w:szCs w:val="24"/>
        </w:rPr>
      </w:pPr>
    </w:p>
    <w:p w:rsidR="00AE7F89" w:rsidRDefault="00084C95" w:rsidP="00F82413">
      <w:pPr>
        <w:spacing w:line="360" w:lineRule="auto"/>
        <w:ind w:left="1580" w:right="78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.1   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ks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ini,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lai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men</w:t>
      </w:r>
      <w:r>
        <w:rPr>
          <w:rFonts w:ascii="Arial" w:eastAsia="Arial" w:hAnsi="Arial" w:cs="Arial"/>
          <w:spacing w:val="-1"/>
          <w:sz w:val="24"/>
          <w:szCs w:val="24"/>
        </w:rPr>
        <w:t>gh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lai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rka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aa</w:t>
      </w:r>
      <w:r>
        <w:rPr>
          <w:rFonts w:ascii="Arial" w:eastAsia="Arial" w:hAnsi="Arial" w:cs="Arial"/>
          <w:spacing w:val="7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-p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rkat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klah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:</w:t>
      </w:r>
    </w:p>
    <w:p w:rsidR="00272CD6" w:rsidRDefault="00272CD6" w:rsidP="00F82413">
      <w:pPr>
        <w:spacing w:line="360" w:lineRule="auto"/>
        <w:ind w:left="1580" w:right="78" w:hanging="72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Ind w:w="1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8"/>
        <w:gridCol w:w="4638"/>
      </w:tblGrid>
      <w:tr w:rsidR="00272CD6" w:rsidTr="00842A5D">
        <w:tc>
          <w:tcPr>
            <w:tcW w:w="3298" w:type="dxa"/>
          </w:tcPr>
          <w:p w:rsidR="00272CD6" w:rsidRDefault="00272CD6" w:rsidP="00F82413">
            <w:pPr>
              <w:spacing w:line="360" w:lineRule="auto"/>
              <w:ind w:right="7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“Akt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a”</w:t>
            </w:r>
          </w:p>
        </w:tc>
        <w:tc>
          <w:tcPr>
            <w:tcW w:w="4638" w:type="dxa"/>
          </w:tcPr>
          <w:p w:rsidR="00272CD6" w:rsidRDefault="008D31F5" w:rsidP="00F8241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 w:rsidR="00272CD6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="00272CD6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272CD6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="00272CD6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="00272CD6">
              <w:rPr>
                <w:rFonts w:ascii="Arial" w:eastAsia="Arial" w:hAnsi="Arial" w:cs="Arial"/>
                <w:sz w:val="24"/>
                <w:szCs w:val="24"/>
              </w:rPr>
              <w:t>ks</w:t>
            </w:r>
            <w:r w:rsidR="00272CD6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Akta </w:t>
            </w:r>
            <w:r w:rsidR="00272CD6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272CD6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="00272CD6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="00272CD6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="00272CD6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="00272CD6"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 w:rsidR="00272CD6"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33"/>
                <w:sz w:val="24"/>
                <w:szCs w:val="24"/>
              </w:rPr>
              <w:t xml:space="preserve"> </w:t>
            </w:r>
            <w:r w:rsidR="00272CD6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272CD6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="00272CD6"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 w:rsidR="00272CD6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="00272CD6">
              <w:rPr>
                <w:rFonts w:ascii="Arial" w:eastAsia="Arial" w:hAnsi="Arial" w:cs="Arial"/>
                <w:sz w:val="24"/>
                <w:szCs w:val="24"/>
              </w:rPr>
              <w:t xml:space="preserve">h </w:t>
            </w:r>
            <w:r w:rsidR="00272CD6">
              <w:rPr>
                <w:rFonts w:ascii="Arial" w:eastAsia="Arial" w:hAnsi="Arial" w:cs="Arial"/>
                <w:position w:val="-1"/>
                <w:sz w:val="24"/>
                <w:szCs w:val="24"/>
              </w:rPr>
              <w:t>(P</w:t>
            </w:r>
            <w:r w:rsidR="00272CD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eme</w:t>
            </w:r>
            <w:r w:rsidR="00272CD6">
              <w:rPr>
                <w:rFonts w:ascii="Arial" w:eastAsia="Arial" w:hAnsi="Arial" w:cs="Arial"/>
                <w:spacing w:val="-3"/>
                <w:position w:val="-1"/>
                <w:sz w:val="24"/>
                <w:szCs w:val="24"/>
              </w:rPr>
              <w:t>r</w:t>
            </w:r>
            <w:r w:rsidR="00272CD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ba</w:t>
            </w:r>
            <w:r w:rsidR="00272CD6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d</w:t>
            </w:r>
            <w:r w:rsidR="00272CD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an</w:t>
            </w:r>
            <w:r w:rsidR="00272CD6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a</w:t>
            </w:r>
            <w:r w:rsidR="00272CD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n</w:t>
            </w:r>
            <w:r w:rsidR="00272CD6">
              <w:rPr>
                <w:rFonts w:ascii="Arial" w:eastAsia="Arial" w:hAnsi="Arial" w:cs="Arial"/>
                <w:position w:val="-1"/>
                <w:sz w:val="24"/>
                <w:szCs w:val="24"/>
              </w:rPr>
              <w:t>) 1</w:t>
            </w:r>
            <w:r w:rsidR="00272CD6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9</w:t>
            </w:r>
            <w:r w:rsidR="00272CD6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5</w:t>
            </w:r>
            <w:r w:rsidR="00272CD6">
              <w:rPr>
                <w:rFonts w:ascii="Arial" w:eastAsia="Arial" w:hAnsi="Arial" w:cs="Arial"/>
                <w:position w:val="-1"/>
                <w:sz w:val="24"/>
                <w:szCs w:val="24"/>
              </w:rPr>
              <w:t>2</w:t>
            </w:r>
            <w:r w:rsidR="00272CD6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="00272CD6">
              <w:rPr>
                <w:rFonts w:ascii="Arial" w:eastAsia="Arial" w:hAnsi="Arial" w:cs="Arial"/>
                <w:spacing w:val="4"/>
                <w:position w:val="-1"/>
                <w:sz w:val="24"/>
                <w:szCs w:val="24"/>
              </w:rPr>
              <w:t>[</w:t>
            </w:r>
            <w:r w:rsidR="00272CD6">
              <w:rPr>
                <w:rFonts w:ascii="Arial" w:eastAsia="Arial" w:hAnsi="Arial" w:cs="Arial"/>
                <w:i/>
                <w:position w:val="-1"/>
                <w:sz w:val="24"/>
                <w:szCs w:val="24"/>
              </w:rPr>
              <w:t>Akta</w:t>
            </w:r>
            <w:r w:rsidR="00272CD6">
              <w:rPr>
                <w:rFonts w:ascii="Arial" w:eastAsia="Arial" w:hAnsi="Arial" w:cs="Arial"/>
                <w:i/>
                <w:spacing w:val="-1"/>
                <w:position w:val="-1"/>
                <w:sz w:val="24"/>
                <w:szCs w:val="24"/>
              </w:rPr>
              <w:t xml:space="preserve"> </w:t>
            </w:r>
            <w:r w:rsidR="00272CD6">
              <w:rPr>
                <w:rFonts w:ascii="Arial" w:eastAsia="Arial" w:hAnsi="Arial" w:cs="Arial"/>
                <w:i/>
                <w:spacing w:val="1"/>
                <w:position w:val="-1"/>
                <w:sz w:val="24"/>
                <w:szCs w:val="24"/>
              </w:rPr>
              <w:t>2</w:t>
            </w:r>
            <w:r w:rsidR="00272CD6">
              <w:rPr>
                <w:rFonts w:ascii="Arial" w:eastAsia="Arial" w:hAnsi="Arial" w:cs="Arial"/>
                <w:i/>
                <w:spacing w:val="-1"/>
                <w:position w:val="-1"/>
                <w:sz w:val="24"/>
                <w:szCs w:val="24"/>
              </w:rPr>
              <w:t>5</w:t>
            </w:r>
            <w:r w:rsidR="00272CD6">
              <w:rPr>
                <w:rFonts w:ascii="Arial" w:eastAsia="Arial" w:hAnsi="Arial" w:cs="Arial"/>
                <w:i/>
                <w:spacing w:val="2"/>
                <w:position w:val="-1"/>
                <w:sz w:val="24"/>
                <w:szCs w:val="24"/>
              </w:rPr>
              <w:t>8</w:t>
            </w:r>
            <w:r w:rsidR="00272CD6">
              <w:rPr>
                <w:rFonts w:ascii="Arial" w:eastAsia="Arial" w:hAnsi="Arial" w:cs="Arial"/>
                <w:position w:val="-1"/>
                <w:sz w:val="24"/>
                <w:szCs w:val="24"/>
              </w:rPr>
              <w:t>].</w:t>
            </w:r>
          </w:p>
          <w:p w:rsidR="00272CD6" w:rsidRDefault="00272CD6" w:rsidP="00F82413">
            <w:pPr>
              <w:spacing w:line="360" w:lineRule="auto"/>
              <w:ind w:right="7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42A5D" w:rsidTr="00842A5D">
        <w:tc>
          <w:tcPr>
            <w:tcW w:w="3298" w:type="dxa"/>
          </w:tcPr>
          <w:p w:rsidR="00842A5D" w:rsidRDefault="00842A5D" w:rsidP="00F82413">
            <w:pPr>
              <w:spacing w:line="360" w:lineRule="auto"/>
              <w:ind w:right="7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38" w:type="dxa"/>
          </w:tcPr>
          <w:p w:rsidR="00842A5D" w:rsidRDefault="00842A5D" w:rsidP="00F82413">
            <w:pPr>
              <w:spacing w:line="360" w:lineRule="auto"/>
              <w:jc w:val="both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</w:p>
        </w:tc>
      </w:tr>
      <w:tr w:rsidR="000B1BA8" w:rsidTr="00842A5D">
        <w:tc>
          <w:tcPr>
            <w:tcW w:w="3298" w:type="dxa"/>
          </w:tcPr>
          <w:p w:rsidR="000B1BA8" w:rsidRDefault="000B1BA8" w:rsidP="00F82413">
            <w:pPr>
              <w:spacing w:before="29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“P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eme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g-P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ah</w:t>
            </w:r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  <w:p w:rsidR="000B1BA8" w:rsidRDefault="000B1BA8" w:rsidP="00F82413">
            <w:pPr>
              <w:spacing w:line="360" w:lineRule="auto"/>
              <w:ind w:right="7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38" w:type="dxa"/>
          </w:tcPr>
          <w:p w:rsidR="000B1BA8" w:rsidRDefault="000B1BA8" w:rsidP="00F82413">
            <w:pPr>
              <w:spacing w:line="360" w:lineRule="auto"/>
              <w:jc w:val="both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ks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="008D31F5">
              <w:rPr>
                <w:rFonts w:ascii="Arial" w:eastAsia="Arial" w:hAnsi="Arial" w:cs="Arial"/>
                <w:sz w:val="24"/>
                <w:szCs w:val="24"/>
              </w:rPr>
              <w:t>d</w:t>
            </w:r>
            <w:proofErr w:type="gramEnd"/>
            <w:r>
              <w:rPr>
                <w:rFonts w:ascii="Arial" w:eastAsia="Arial" w:hAnsi="Arial" w:cs="Arial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="00854D04"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ama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="00854D04">
              <w:rPr>
                <w:rFonts w:ascii="Arial" w:eastAsia="Arial" w:hAnsi="Arial" w:cs="Arial"/>
                <w:sz w:val="24"/>
                <w:szCs w:val="24"/>
              </w:rPr>
              <w:t>h</w:t>
            </w:r>
            <w:r w:rsidR="00854D04">
              <w:rPr>
                <w:rFonts w:ascii="Arial" w:eastAsia="Arial" w:hAnsi="Arial" w:cs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g </w:t>
            </w:r>
            <w:r>
              <w:rPr>
                <w:rFonts w:ascii="Arial" w:eastAsia="Arial" w:hAnsi="Arial" w:cs="Arial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tik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ba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Su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i.</w:t>
            </w:r>
          </w:p>
        </w:tc>
      </w:tr>
      <w:tr w:rsidR="00842A5D" w:rsidTr="00842A5D">
        <w:tc>
          <w:tcPr>
            <w:tcW w:w="3298" w:type="dxa"/>
          </w:tcPr>
          <w:p w:rsidR="00842A5D" w:rsidRDefault="00842A5D" w:rsidP="00F82413">
            <w:pPr>
              <w:spacing w:before="29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38" w:type="dxa"/>
          </w:tcPr>
          <w:p w:rsidR="00842A5D" w:rsidRDefault="00842A5D" w:rsidP="00F82413">
            <w:pPr>
              <w:spacing w:line="360" w:lineRule="auto"/>
              <w:jc w:val="both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</w:p>
        </w:tc>
      </w:tr>
      <w:tr w:rsidR="000B1BA8" w:rsidTr="00842A5D">
        <w:tc>
          <w:tcPr>
            <w:tcW w:w="3298" w:type="dxa"/>
          </w:tcPr>
          <w:p w:rsidR="000B1BA8" w:rsidRDefault="000B1BA8" w:rsidP="00F82413">
            <w:pPr>
              <w:spacing w:before="29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“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</w:tc>
        <w:tc>
          <w:tcPr>
            <w:tcW w:w="4638" w:type="dxa"/>
          </w:tcPr>
          <w:p w:rsidR="000B1BA8" w:rsidRPr="00842A5D" w:rsidRDefault="000B1BA8" w:rsidP="00F82413">
            <w:pPr>
              <w:spacing w:before="64" w:line="360" w:lineRule="auto"/>
              <w:ind w:right="7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="00DC6D85">
              <w:rPr>
                <w:rFonts w:ascii="Arial" w:eastAsia="Arial" w:hAnsi="Arial" w:cs="Arial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ri</w:t>
            </w:r>
            <w:r w:rsidR="00DC6D85"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ja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b 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6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sz w:val="24"/>
                <w:szCs w:val="24"/>
              </w:rPr>
              <w:t>n 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 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842A5D" w:rsidTr="00842A5D">
        <w:tc>
          <w:tcPr>
            <w:tcW w:w="3298" w:type="dxa"/>
          </w:tcPr>
          <w:p w:rsidR="00842A5D" w:rsidRDefault="00842A5D" w:rsidP="00F82413">
            <w:pPr>
              <w:spacing w:before="29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38" w:type="dxa"/>
          </w:tcPr>
          <w:p w:rsidR="00842A5D" w:rsidRDefault="00842A5D" w:rsidP="00F82413">
            <w:pPr>
              <w:spacing w:before="64" w:line="360" w:lineRule="auto"/>
              <w:ind w:right="7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42A5D" w:rsidTr="00842A5D">
        <w:tc>
          <w:tcPr>
            <w:tcW w:w="3298" w:type="dxa"/>
          </w:tcPr>
          <w:p w:rsidR="00842A5D" w:rsidRDefault="00842A5D" w:rsidP="00F82413">
            <w:pPr>
              <w:spacing w:before="29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“P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s”</w:t>
            </w:r>
          </w:p>
        </w:tc>
        <w:tc>
          <w:tcPr>
            <w:tcW w:w="4638" w:type="dxa"/>
          </w:tcPr>
          <w:p w:rsidR="00842A5D" w:rsidRDefault="00842A5D" w:rsidP="00F82413">
            <w:pPr>
              <w:spacing w:before="64" w:line="360" w:lineRule="auto"/>
              <w:ind w:right="7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ks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d</w:t>
            </w:r>
            <w:proofErr w:type="gramEnd"/>
            <w:r>
              <w:rPr>
                <w:rFonts w:ascii="Arial" w:eastAsia="Arial" w:hAnsi="Arial" w:cs="Arial"/>
                <w:spacing w:val="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Encik Rashidi Arash Bin Abdul Rashid.</w:t>
            </w:r>
          </w:p>
        </w:tc>
      </w:tr>
      <w:tr w:rsidR="00842A5D" w:rsidTr="00842A5D">
        <w:tc>
          <w:tcPr>
            <w:tcW w:w="3298" w:type="dxa"/>
          </w:tcPr>
          <w:p w:rsidR="00842A5D" w:rsidRDefault="00842A5D" w:rsidP="00F82413">
            <w:pPr>
              <w:spacing w:before="29" w:line="360" w:lineRule="auto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  <w:tc>
          <w:tcPr>
            <w:tcW w:w="4638" w:type="dxa"/>
          </w:tcPr>
          <w:p w:rsidR="00842A5D" w:rsidRDefault="00842A5D" w:rsidP="00F82413">
            <w:pPr>
              <w:spacing w:before="64" w:line="360" w:lineRule="auto"/>
              <w:ind w:right="79"/>
              <w:jc w:val="both"/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</w:pPr>
          </w:p>
        </w:tc>
      </w:tr>
      <w:tr w:rsidR="00842A5D" w:rsidTr="00842A5D">
        <w:tc>
          <w:tcPr>
            <w:tcW w:w="3298" w:type="dxa"/>
          </w:tcPr>
          <w:p w:rsidR="00842A5D" w:rsidRDefault="00842A5D" w:rsidP="00F82413">
            <w:pPr>
              <w:spacing w:before="29" w:line="360" w:lineRule="auto"/>
              <w:ind w:right="-4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Koperasi DinarPal Melaka Berhad (KODINAR)</w:t>
            </w:r>
          </w:p>
          <w:p w:rsidR="00842A5D" w:rsidRDefault="00842A5D" w:rsidP="00F82413">
            <w:pPr>
              <w:spacing w:before="29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638" w:type="dxa"/>
          </w:tcPr>
          <w:p w:rsidR="00842A5D" w:rsidRDefault="00842A5D" w:rsidP="00F82413">
            <w:pPr>
              <w:spacing w:before="64" w:line="360" w:lineRule="auto"/>
              <w:ind w:right="7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ada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proofErr w:type="gram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sz w:val="24"/>
                <w:szCs w:val="24"/>
              </w:rPr>
              <w:t>ks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d 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g </w:t>
            </w:r>
            <w:r w:rsidRPr="00F97591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F97591"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 w:rsidRPr="00F97591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F97591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F97591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F97591">
              <w:rPr>
                <w:rFonts w:ascii="Arial" w:eastAsia="Arial" w:hAnsi="Arial" w:cs="Arial"/>
                <w:sz w:val="24"/>
                <w:szCs w:val="24"/>
              </w:rPr>
              <w:t>h</w:t>
            </w:r>
            <w:r w:rsidRPr="00F97591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F97591">
              <w:rPr>
                <w:rFonts w:ascii="Arial" w:eastAsia="Arial" w:hAnsi="Arial" w:cs="Arial"/>
                <w:spacing w:val="-2"/>
                <w:sz w:val="24"/>
                <w:szCs w:val="24"/>
              </w:rPr>
              <w:t>y</w:t>
            </w:r>
            <w:r w:rsidRPr="00F97591"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 w:rsidRPr="00F97591">
              <w:rPr>
                <w:rFonts w:ascii="Arial" w:eastAsia="Arial" w:hAnsi="Arial" w:cs="Arial"/>
                <w:sz w:val="24"/>
                <w:szCs w:val="24"/>
              </w:rPr>
              <w:t xml:space="preserve">g </w:t>
            </w:r>
            <w:r w:rsidRPr="00F97591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F97591">
              <w:rPr>
                <w:rFonts w:ascii="Arial" w:eastAsia="Arial" w:hAnsi="Arial" w:cs="Arial"/>
                <w:sz w:val="24"/>
                <w:szCs w:val="24"/>
              </w:rPr>
              <w:t>it</w:t>
            </w:r>
            <w:r w:rsidRPr="00F97591">
              <w:rPr>
                <w:rFonts w:ascii="Arial" w:eastAsia="Arial" w:hAnsi="Arial" w:cs="Arial"/>
                <w:spacing w:val="1"/>
                <w:sz w:val="24"/>
                <w:szCs w:val="24"/>
              </w:rPr>
              <w:t>ub</w:t>
            </w:r>
            <w:r w:rsidRPr="00F97591"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 w:rsidRPr="00F97591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F97591">
              <w:rPr>
                <w:rFonts w:ascii="Arial" w:eastAsia="Arial" w:hAnsi="Arial" w:cs="Arial"/>
                <w:sz w:val="24"/>
                <w:szCs w:val="24"/>
              </w:rPr>
              <w:t>k</w:t>
            </w:r>
            <w:r w:rsidRPr="00F97591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F97591">
              <w:rPr>
                <w:rFonts w:ascii="Arial" w:eastAsia="Arial" w:hAnsi="Arial" w:cs="Arial"/>
                <w:sz w:val="24"/>
                <w:szCs w:val="24"/>
              </w:rPr>
              <w:t xml:space="preserve">n </w:t>
            </w:r>
            <w:r w:rsidRPr="00F97591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F97591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F97591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ba</w:t>
            </w:r>
            <w:r w:rsidRPr="00F97591"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 w:rsidRPr="00F97591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F97591">
              <w:rPr>
                <w:rFonts w:ascii="Arial" w:eastAsia="Arial" w:hAnsi="Arial" w:cs="Arial"/>
                <w:sz w:val="24"/>
                <w:szCs w:val="24"/>
              </w:rPr>
              <w:t>h</w:t>
            </w:r>
            <w:r w:rsidRPr="00F97591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F97591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F97591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F97591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F97591"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 w:rsidRPr="00F97591"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ini.</w:t>
            </w:r>
          </w:p>
        </w:tc>
      </w:tr>
      <w:tr w:rsidR="00842A5D" w:rsidTr="00842A5D">
        <w:tc>
          <w:tcPr>
            <w:tcW w:w="3298" w:type="dxa"/>
          </w:tcPr>
          <w:p w:rsidR="00842A5D" w:rsidRDefault="00842A5D" w:rsidP="00F82413">
            <w:pPr>
              <w:spacing w:before="29" w:line="360" w:lineRule="auto"/>
              <w:ind w:right="-41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4638" w:type="dxa"/>
          </w:tcPr>
          <w:p w:rsidR="00842A5D" w:rsidRDefault="00842A5D" w:rsidP="00F82413">
            <w:pPr>
              <w:spacing w:before="64" w:line="360" w:lineRule="auto"/>
              <w:ind w:right="79"/>
              <w:jc w:val="both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</w:p>
        </w:tc>
      </w:tr>
      <w:tr w:rsidR="00842A5D" w:rsidTr="00842A5D">
        <w:tc>
          <w:tcPr>
            <w:tcW w:w="3298" w:type="dxa"/>
          </w:tcPr>
          <w:p w:rsidR="00842A5D" w:rsidRDefault="00842A5D" w:rsidP="00F82413">
            <w:pPr>
              <w:spacing w:before="29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“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ah</w:t>
            </w:r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</w:tc>
        <w:tc>
          <w:tcPr>
            <w:tcW w:w="4638" w:type="dxa"/>
          </w:tcPr>
          <w:p w:rsidR="00842A5D" w:rsidRDefault="00457580" w:rsidP="00F82413">
            <w:pPr>
              <w:spacing w:before="64" w:line="360" w:lineRule="auto"/>
              <w:ind w:right="7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da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="00842A5D"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be</w:t>
            </w:r>
            <w:r w:rsidR="00842A5D"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ks</w:t>
            </w:r>
            <w:r w:rsidR="00842A5D"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="00842A5D"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wa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="00842A5D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proofErr w:type="gramStart"/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pe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la</w:t>
            </w:r>
            <w:r w:rsidR="00842A5D">
              <w:rPr>
                <w:rFonts w:ascii="Arial" w:eastAsia="Arial" w:hAnsi="Arial" w:cs="Arial"/>
                <w:spacing w:val="-1"/>
                <w:sz w:val="24"/>
                <w:szCs w:val="24"/>
              </w:rPr>
              <w:t>b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 xml:space="preserve">ran </w:t>
            </w:r>
            <w:r w:rsidR="00842A5D">
              <w:rPr>
                <w:rFonts w:ascii="Arial" w:eastAsia="Arial" w:hAnsi="Arial" w:cs="Arial"/>
                <w:spacing w:val="50"/>
                <w:sz w:val="24"/>
                <w:szCs w:val="24"/>
              </w:rPr>
              <w:t xml:space="preserve"> 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="00842A5D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u</w:t>
            </w:r>
            <w:proofErr w:type="gramEnd"/>
            <w:r w:rsidR="00842A5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ha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rta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="00842A5D">
              <w:rPr>
                <w:rFonts w:ascii="Arial" w:eastAsia="Arial" w:hAnsi="Arial" w:cs="Arial"/>
                <w:spacing w:val="-2"/>
                <w:sz w:val="24"/>
                <w:szCs w:val="24"/>
              </w:rPr>
              <w:t>y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 xml:space="preserve">g </w:t>
            </w:r>
            <w:r w:rsidR="00842A5D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 xml:space="preserve">a 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="00842A5D">
              <w:rPr>
                <w:rFonts w:ascii="Arial" w:eastAsia="Arial" w:hAnsi="Arial" w:cs="Arial"/>
                <w:spacing w:val="-1"/>
                <w:sz w:val="24"/>
                <w:szCs w:val="24"/>
              </w:rPr>
              <w:t>ad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842A5D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="00842A5D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sa itu</w:t>
            </w:r>
            <w:r w:rsidR="00842A5D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="00842A5D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rtakl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k k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ep</w:t>
            </w:r>
            <w:r w:rsidR="00842A5D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="00842A5D">
              <w:rPr>
                <w:rFonts w:ascii="Arial" w:eastAsia="Arial" w:hAnsi="Arial" w:cs="Arial"/>
                <w:spacing w:val="-1"/>
                <w:sz w:val="24"/>
                <w:szCs w:val="24"/>
              </w:rPr>
              <w:t>am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 w:rsidR="00842A5D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h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="00842A5D"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="00842A5D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842A5D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rat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Ik</w:t>
            </w:r>
            <w:r w:rsidR="00842A5D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="00842A5D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A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 w:rsidR="00842A5D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="00842A5D">
              <w:rPr>
                <w:rFonts w:ascii="Arial" w:eastAsia="Arial" w:hAnsi="Arial" w:cs="Arial"/>
                <w:spacing w:val="1"/>
                <w:sz w:val="24"/>
                <w:szCs w:val="24"/>
              </w:rPr>
              <w:t>ah</w:t>
            </w:r>
            <w:r w:rsidR="00842A5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:rsidR="00C37CD5" w:rsidRDefault="00C37CD5" w:rsidP="00C37CD5">
      <w:pPr>
        <w:spacing w:line="360" w:lineRule="auto"/>
        <w:rPr>
          <w:rFonts w:ascii="Arial" w:eastAsia="Arial" w:hAnsi="Arial" w:cs="Arial"/>
          <w:spacing w:val="1"/>
          <w:sz w:val="24"/>
          <w:szCs w:val="24"/>
        </w:rPr>
      </w:pPr>
    </w:p>
    <w:p w:rsidR="00AE7F89" w:rsidRPr="00E72999" w:rsidRDefault="00084C95" w:rsidP="00E72999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E72999">
        <w:rPr>
          <w:rFonts w:ascii="Arial" w:eastAsia="Arial" w:hAnsi="Arial" w:cs="Arial"/>
          <w:b/>
          <w:spacing w:val="2"/>
          <w:sz w:val="24"/>
          <w:szCs w:val="24"/>
        </w:rPr>
        <w:t>L</w:t>
      </w:r>
      <w:r w:rsidRPr="00E72999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E72999">
        <w:rPr>
          <w:rFonts w:ascii="Arial" w:eastAsia="Arial" w:hAnsi="Arial" w:cs="Arial"/>
          <w:b/>
          <w:spacing w:val="4"/>
          <w:sz w:val="24"/>
          <w:szCs w:val="24"/>
        </w:rPr>
        <w:t>T</w:t>
      </w:r>
      <w:r w:rsidRPr="00E72999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E72999">
        <w:rPr>
          <w:rFonts w:ascii="Arial" w:eastAsia="Arial" w:hAnsi="Arial" w:cs="Arial"/>
          <w:b/>
          <w:sz w:val="24"/>
          <w:szCs w:val="24"/>
        </w:rPr>
        <w:t>R</w:t>
      </w:r>
      <w:r w:rsidRPr="00E72999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E72999">
        <w:rPr>
          <w:rFonts w:ascii="Arial" w:eastAsia="Arial" w:hAnsi="Arial" w:cs="Arial"/>
          <w:b/>
          <w:sz w:val="24"/>
          <w:szCs w:val="24"/>
        </w:rPr>
        <w:t>BE</w:t>
      </w:r>
      <w:r w:rsidRPr="00E72999">
        <w:rPr>
          <w:rFonts w:ascii="Arial" w:eastAsia="Arial" w:hAnsi="Arial" w:cs="Arial"/>
          <w:b/>
          <w:spacing w:val="5"/>
          <w:sz w:val="24"/>
          <w:szCs w:val="24"/>
        </w:rPr>
        <w:t>L</w:t>
      </w:r>
      <w:r w:rsidRPr="00E72999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E72999">
        <w:rPr>
          <w:rFonts w:ascii="Arial" w:eastAsia="Arial" w:hAnsi="Arial" w:cs="Arial"/>
          <w:b/>
          <w:spacing w:val="4"/>
          <w:sz w:val="24"/>
          <w:szCs w:val="24"/>
        </w:rPr>
        <w:t>K</w:t>
      </w:r>
      <w:r w:rsidRPr="00E72999"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Pr="00E72999">
        <w:rPr>
          <w:rFonts w:ascii="Arial" w:eastAsia="Arial" w:hAnsi="Arial" w:cs="Arial"/>
          <w:b/>
          <w:sz w:val="24"/>
          <w:szCs w:val="24"/>
        </w:rPr>
        <w:t>NG</w:t>
      </w:r>
      <w:r w:rsidRPr="00E72999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="00C37CD5" w:rsidRPr="00E72999">
        <w:rPr>
          <w:rFonts w:ascii="Arial" w:eastAsia="Arial" w:hAnsi="Arial" w:cs="Arial"/>
          <w:b/>
          <w:spacing w:val="3"/>
          <w:sz w:val="24"/>
          <w:szCs w:val="24"/>
        </w:rPr>
        <w:t>KOPERASI</w:t>
      </w:r>
    </w:p>
    <w:p w:rsidR="00E72999" w:rsidRPr="00E72999" w:rsidRDefault="00E72999" w:rsidP="00E72999">
      <w:pPr>
        <w:pStyle w:val="ListParagraph"/>
        <w:spacing w:line="360" w:lineRule="auto"/>
        <w:ind w:left="860"/>
        <w:rPr>
          <w:rFonts w:ascii="Arial" w:eastAsia="Arial" w:hAnsi="Arial" w:cs="Arial"/>
          <w:sz w:val="24"/>
          <w:szCs w:val="24"/>
        </w:rPr>
      </w:pPr>
    </w:p>
    <w:p w:rsidR="00AE7F89" w:rsidRDefault="00084C95" w:rsidP="00F82413">
      <w:pPr>
        <w:spacing w:line="360" w:lineRule="auto"/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lastRenderedPageBreak/>
        <w:t>2</w:t>
      </w:r>
      <w:r>
        <w:rPr>
          <w:rFonts w:ascii="Arial" w:eastAsia="Arial" w:hAnsi="Arial" w:cs="Arial"/>
          <w:sz w:val="24"/>
          <w:szCs w:val="24"/>
        </w:rPr>
        <w:t xml:space="preserve">.1   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 w:rsidR="00953185">
        <w:rPr>
          <w:rFonts w:ascii="Arial" w:eastAsia="Arial" w:hAnsi="Arial" w:cs="Arial"/>
          <w:b/>
          <w:sz w:val="24"/>
          <w:szCs w:val="24"/>
        </w:rPr>
        <w:t>Koperasi DinarPal Melaka Berhad (KODINAR)</w:t>
      </w:r>
    </w:p>
    <w:p w:rsidR="00AE7F89" w:rsidRPr="00E72999" w:rsidRDefault="00AE7F89" w:rsidP="00F82413">
      <w:pPr>
        <w:spacing w:line="360" w:lineRule="auto"/>
        <w:rPr>
          <w:sz w:val="24"/>
        </w:rPr>
      </w:pPr>
    </w:p>
    <w:p w:rsidR="00AE7F89" w:rsidRDefault="00084C95" w:rsidP="00A05265">
      <w:pPr>
        <w:tabs>
          <w:tab w:val="left" w:pos="2260"/>
        </w:tabs>
        <w:spacing w:line="360" w:lineRule="auto"/>
        <w:ind w:left="2261" w:right="75" w:hanging="7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(a)</w:t>
      </w:r>
      <w:r>
        <w:rPr>
          <w:rFonts w:ascii="Arial" w:eastAsia="Arial" w:hAnsi="Arial" w:cs="Arial"/>
          <w:sz w:val="24"/>
          <w:szCs w:val="24"/>
        </w:rPr>
        <w:tab/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nda</w:t>
      </w:r>
      <w:r>
        <w:rPr>
          <w:rFonts w:ascii="Arial" w:eastAsia="Arial" w:hAnsi="Arial" w:cs="Arial"/>
          <w:sz w:val="24"/>
          <w:szCs w:val="24"/>
        </w:rPr>
        <w:t>kl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ra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ike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5667B1">
        <w:rPr>
          <w:rFonts w:ascii="Arial" w:eastAsia="Arial" w:hAnsi="Arial" w:cs="Arial"/>
          <w:b/>
          <w:sz w:val="24"/>
          <w:szCs w:val="24"/>
        </w:rPr>
        <w:t>Koperasi DinarPal Melaka Berhad (KODINAR)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nda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tu </w:t>
      </w:r>
      <w:r>
        <w:rPr>
          <w:rFonts w:ascii="Arial" w:eastAsia="Arial" w:hAnsi="Arial" w:cs="Arial"/>
          <w:spacing w:val="5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j</w:t>
      </w:r>
      <w:r>
        <w:rPr>
          <w:rFonts w:ascii="Arial" w:eastAsia="Arial" w:hAnsi="Arial" w:cs="Arial"/>
          <w:sz w:val="24"/>
          <w:szCs w:val="24"/>
        </w:rPr>
        <w:t>il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rse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men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ikut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Akta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)</w:t>
      </w:r>
      <w:r w:rsidR="00A0526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19</w:t>
      </w:r>
      <w:r>
        <w:rPr>
          <w:rFonts w:ascii="Arial" w:eastAsia="Arial" w:hAnsi="Arial" w:cs="Arial"/>
          <w:spacing w:val="-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</w:t>
      </w:r>
      <w:r>
        <w:rPr>
          <w:rFonts w:ascii="Arial" w:eastAsia="Arial" w:hAnsi="Arial" w:cs="Arial"/>
          <w:i/>
          <w:sz w:val="24"/>
          <w:szCs w:val="24"/>
        </w:rPr>
        <w:t>Akta</w:t>
      </w:r>
      <w:r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"/>
          <w:sz w:val="24"/>
          <w:szCs w:val="24"/>
        </w:rPr>
        <w:t>2</w:t>
      </w:r>
      <w:r>
        <w:rPr>
          <w:rFonts w:ascii="Arial" w:eastAsia="Arial" w:hAnsi="Arial" w:cs="Arial"/>
          <w:i/>
          <w:spacing w:val="1"/>
          <w:sz w:val="24"/>
          <w:szCs w:val="24"/>
        </w:rPr>
        <w:t>5</w:t>
      </w:r>
      <w:r>
        <w:rPr>
          <w:rFonts w:ascii="Arial" w:eastAsia="Arial" w:hAnsi="Arial" w:cs="Arial"/>
          <w:i/>
          <w:spacing w:val="2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]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 s</w:t>
      </w:r>
      <w:r>
        <w:rPr>
          <w:rFonts w:ascii="Arial" w:eastAsia="Arial" w:hAnsi="Arial" w:cs="Arial"/>
          <w:spacing w:val="1"/>
          <w:sz w:val="24"/>
          <w:szCs w:val="24"/>
        </w:rPr>
        <w:t>ebua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DENG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 INI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DII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IHAR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eba</w:t>
      </w:r>
      <w:r>
        <w:rPr>
          <w:rFonts w:ascii="Arial" w:eastAsia="Arial" w:hAnsi="Arial" w:cs="Arial"/>
          <w:sz w:val="24"/>
          <w:szCs w:val="24"/>
        </w:rPr>
        <w:t>ik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ja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j</w:t>
      </w:r>
      <w:r>
        <w:rPr>
          <w:rFonts w:ascii="Arial" w:eastAsia="Arial" w:hAnsi="Arial" w:cs="Arial"/>
          <w:sz w:val="24"/>
          <w:szCs w:val="24"/>
        </w:rPr>
        <w:t xml:space="preserve">il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5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ikel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rk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rus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sa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ka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rkat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“b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r” 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klah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="005667B1">
        <w:rPr>
          <w:rFonts w:ascii="Arial" w:eastAsia="Arial" w:hAnsi="Arial" w:cs="Arial"/>
          <w:b/>
          <w:sz w:val="24"/>
          <w:szCs w:val="24"/>
        </w:rPr>
        <w:t>Koperasi DinarPal Melaka Berhad (KODINAR)</w:t>
      </w:r>
      <w:r>
        <w:rPr>
          <w:rFonts w:ascii="Arial" w:eastAsia="Arial" w:hAnsi="Arial" w:cs="Arial"/>
          <w:b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rse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 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 w:rsidR="005667B1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5667B1">
        <w:rPr>
          <w:rFonts w:ascii="Arial" w:eastAsia="Arial" w:hAnsi="Arial" w:cs="Arial"/>
          <w:b/>
          <w:sz w:val="24"/>
          <w:szCs w:val="24"/>
        </w:rPr>
        <w:t>Koperasi DinarPal Melaka Berhad (KODINAR)</w:t>
      </w:r>
      <w:r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erd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ar</w:t>
      </w:r>
      <w:r>
        <w:rPr>
          <w:rFonts w:ascii="Arial" w:eastAsia="Arial" w:hAnsi="Arial" w:cs="Arial"/>
          <w:spacing w:val="-1"/>
          <w:sz w:val="24"/>
          <w:szCs w:val="24"/>
        </w:rPr>
        <w:t>”.</w:t>
      </w:r>
    </w:p>
    <w:p w:rsidR="00797BA9" w:rsidRDefault="00084C95" w:rsidP="00797BA9">
      <w:pPr>
        <w:spacing w:line="360" w:lineRule="auto"/>
        <w:ind w:left="2261" w:right="290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>[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Ke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r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ua</w:t>
      </w:r>
      <w:r>
        <w:rPr>
          <w:rFonts w:ascii="Arial" w:eastAsia="Arial" w:hAnsi="Arial" w:cs="Arial"/>
          <w:i/>
          <w:color w:val="FF0000"/>
          <w:sz w:val="24"/>
          <w:szCs w:val="24"/>
        </w:rPr>
        <w:t>n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d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i 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b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i/>
          <w:color w:val="FF0000"/>
          <w:sz w:val="24"/>
          <w:szCs w:val="24"/>
        </w:rPr>
        <w:t>wah</w:t>
      </w:r>
      <w:r>
        <w:rPr>
          <w:rFonts w:ascii="Arial" w:eastAsia="Arial" w:hAnsi="Arial" w:cs="Arial"/>
          <w:i/>
          <w:color w:val="FF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-2"/>
          <w:sz w:val="24"/>
          <w:szCs w:val="24"/>
        </w:rPr>
        <w:t>J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ad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u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i/>
          <w:color w:val="FF0000"/>
          <w:sz w:val="24"/>
          <w:szCs w:val="24"/>
        </w:rPr>
        <w:t>l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Akta 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2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5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8</w:t>
      </w:r>
      <w:r>
        <w:rPr>
          <w:rFonts w:ascii="Arial" w:eastAsia="Arial" w:hAnsi="Arial" w:cs="Arial"/>
          <w:i/>
          <w:color w:val="FF0000"/>
          <w:sz w:val="24"/>
          <w:szCs w:val="24"/>
        </w:rPr>
        <w:t>]</w:t>
      </w:r>
    </w:p>
    <w:p w:rsidR="00797BA9" w:rsidRDefault="00797BA9" w:rsidP="00797BA9">
      <w:pPr>
        <w:rPr>
          <w:rFonts w:ascii="Arial" w:eastAsia="Arial" w:hAnsi="Arial" w:cs="Arial"/>
          <w:sz w:val="24"/>
          <w:szCs w:val="24"/>
        </w:rPr>
      </w:pPr>
    </w:p>
    <w:p w:rsidR="00797BA9" w:rsidRPr="00797BA9" w:rsidRDefault="00797BA9" w:rsidP="00797BA9">
      <w:pPr>
        <w:rPr>
          <w:rFonts w:ascii="Arial" w:eastAsia="Arial" w:hAnsi="Arial" w:cs="Arial"/>
          <w:sz w:val="24"/>
          <w:szCs w:val="24"/>
        </w:rPr>
      </w:pPr>
    </w:p>
    <w:p w:rsidR="00797BA9" w:rsidRPr="00797BA9" w:rsidRDefault="00797BA9" w:rsidP="00797BA9">
      <w:pPr>
        <w:rPr>
          <w:rFonts w:ascii="Arial" w:eastAsia="Arial" w:hAnsi="Arial" w:cs="Arial"/>
          <w:sz w:val="24"/>
          <w:szCs w:val="24"/>
        </w:rPr>
      </w:pPr>
    </w:p>
    <w:p w:rsidR="00797BA9" w:rsidRDefault="00797BA9" w:rsidP="00797BA9">
      <w:pPr>
        <w:tabs>
          <w:tab w:val="left" w:pos="1815"/>
        </w:tabs>
        <w:rPr>
          <w:rFonts w:ascii="Arial" w:eastAsia="Arial" w:hAnsi="Arial" w:cs="Arial"/>
          <w:sz w:val="24"/>
          <w:szCs w:val="24"/>
        </w:rPr>
      </w:pPr>
    </w:p>
    <w:p w:rsidR="00797BA9" w:rsidRDefault="00797BA9" w:rsidP="00797BA9">
      <w:pPr>
        <w:rPr>
          <w:rFonts w:ascii="Arial" w:eastAsia="Arial" w:hAnsi="Arial" w:cs="Arial"/>
          <w:sz w:val="24"/>
          <w:szCs w:val="24"/>
        </w:rPr>
      </w:pPr>
    </w:p>
    <w:p w:rsidR="00AE7F89" w:rsidRPr="00797BA9" w:rsidRDefault="00AE7F89" w:rsidP="00797BA9">
      <w:pPr>
        <w:rPr>
          <w:rFonts w:ascii="Arial" w:eastAsia="Arial" w:hAnsi="Arial" w:cs="Arial"/>
          <w:sz w:val="24"/>
          <w:szCs w:val="24"/>
        </w:rPr>
        <w:sectPr w:rsidR="00AE7F89" w:rsidRPr="00797BA9">
          <w:footerReference w:type="default" r:id="rId8"/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:rsidR="00AE7F89" w:rsidRDefault="00084C95" w:rsidP="00F82413">
      <w:pPr>
        <w:tabs>
          <w:tab w:val="left" w:pos="1920"/>
        </w:tabs>
        <w:spacing w:before="64" w:line="360" w:lineRule="auto"/>
        <w:ind w:left="1921" w:right="77" w:hanging="7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(b)</w:t>
      </w:r>
      <w:r>
        <w:rPr>
          <w:rFonts w:ascii="Arial" w:eastAsia="Arial" w:hAnsi="Arial" w:cs="Arial"/>
          <w:sz w:val="24"/>
          <w:szCs w:val="24"/>
        </w:rPr>
        <w:tab/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a   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a   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  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  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ba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Akta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ini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me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klah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uh</w:t>
      </w:r>
      <w:r w:rsidR="006336DE"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6336DE">
        <w:rPr>
          <w:rFonts w:ascii="Arial" w:eastAsia="Arial" w:hAnsi="Arial" w:cs="Arial"/>
          <w:sz w:val="24"/>
          <w:szCs w:val="24"/>
        </w:rPr>
        <w:t>n</w:t>
      </w:r>
      <w:r w:rsidR="006336D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Ak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 w:rsidR="006336DE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rsek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6336DE">
        <w:rPr>
          <w:rFonts w:ascii="Arial" w:eastAsia="Arial" w:hAnsi="Arial" w:cs="Arial"/>
          <w:sz w:val="24"/>
          <w:szCs w:val="24"/>
        </w:rPr>
        <w:t xml:space="preserve">li </w:t>
      </w:r>
      <w:r>
        <w:rPr>
          <w:rFonts w:ascii="Arial" w:eastAsia="Arial" w:hAnsi="Arial" w:cs="Arial"/>
          <w:spacing w:val="1"/>
          <w:sz w:val="24"/>
          <w:szCs w:val="24"/>
        </w:rPr>
        <w:t>den</w:t>
      </w:r>
      <w:r>
        <w:rPr>
          <w:rFonts w:ascii="Arial" w:eastAsia="Arial" w:hAnsi="Arial" w:cs="Arial"/>
          <w:spacing w:val="-1"/>
          <w:sz w:val="24"/>
          <w:szCs w:val="24"/>
        </w:rPr>
        <w:t>ga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ann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Pr="00E72999" w:rsidRDefault="00AE7F89" w:rsidP="00F82413">
      <w:pPr>
        <w:spacing w:before="18" w:line="360" w:lineRule="auto"/>
        <w:rPr>
          <w:sz w:val="24"/>
        </w:rPr>
      </w:pPr>
    </w:p>
    <w:p w:rsidR="00AE7F89" w:rsidRDefault="00084C95" w:rsidP="00F82413">
      <w:pPr>
        <w:spacing w:line="360" w:lineRule="auto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.2   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Ob</w:t>
      </w:r>
      <w:r>
        <w:rPr>
          <w:rFonts w:ascii="Arial" w:eastAsia="Arial" w:hAnsi="Arial" w:cs="Arial"/>
          <w:b/>
          <w:spacing w:val="-2"/>
          <w:sz w:val="24"/>
          <w:szCs w:val="24"/>
        </w:rPr>
        <w:t>j</w:t>
      </w:r>
      <w:r>
        <w:rPr>
          <w:rFonts w:ascii="Arial" w:eastAsia="Arial" w:hAnsi="Arial" w:cs="Arial"/>
          <w:b/>
          <w:spacing w:val="1"/>
          <w:sz w:val="24"/>
          <w:szCs w:val="24"/>
        </w:rPr>
        <w:t>ek</w:t>
      </w:r>
      <w:r>
        <w:rPr>
          <w:rFonts w:ascii="Arial" w:eastAsia="Arial" w:hAnsi="Arial" w:cs="Arial"/>
          <w:b/>
          <w:sz w:val="24"/>
          <w:szCs w:val="24"/>
        </w:rPr>
        <w:t>tif</w:t>
      </w:r>
    </w:p>
    <w:p w:rsidR="00AE7F89" w:rsidRPr="00E72999" w:rsidRDefault="00AE7F89" w:rsidP="00F82413">
      <w:pPr>
        <w:spacing w:line="360" w:lineRule="auto"/>
        <w:rPr>
          <w:sz w:val="24"/>
        </w:rPr>
      </w:pPr>
    </w:p>
    <w:p w:rsidR="00AE7F89" w:rsidRDefault="00084C95" w:rsidP="00F82413">
      <w:pPr>
        <w:spacing w:line="360" w:lineRule="auto"/>
        <w:ind w:left="1200" w:right="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np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reju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ab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 k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sa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ema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ema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6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sa </w:t>
      </w:r>
      <w:r>
        <w:rPr>
          <w:rFonts w:ascii="Arial" w:eastAsia="Arial" w:hAnsi="Arial" w:cs="Arial"/>
          <w:spacing w:val="1"/>
          <w:sz w:val="24"/>
          <w:szCs w:val="24"/>
        </w:rPr>
        <w:t>men</w:t>
      </w:r>
      <w:r>
        <w:rPr>
          <w:rFonts w:ascii="Arial" w:eastAsia="Arial" w:hAnsi="Arial" w:cs="Arial"/>
          <w:spacing w:val="-1"/>
          <w:sz w:val="24"/>
          <w:szCs w:val="24"/>
        </w:rPr>
        <w:t>gg</w:t>
      </w:r>
      <w:r>
        <w:rPr>
          <w:rFonts w:ascii="Arial" w:eastAsia="Arial" w:hAnsi="Arial" w:cs="Arial"/>
          <w:spacing w:val="1"/>
          <w:sz w:val="24"/>
          <w:szCs w:val="24"/>
        </w:rPr>
        <w:t>una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 t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rse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aha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ian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 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luru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ip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ksklus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ri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pen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tik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ob</w:t>
      </w:r>
      <w:r>
        <w:rPr>
          <w:rFonts w:ascii="Arial" w:eastAsia="Arial" w:hAnsi="Arial" w:cs="Arial"/>
          <w:spacing w:val="-3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0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pacing w:val="-3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t:</w:t>
      </w:r>
    </w:p>
    <w:p w:rsidR="00AE7F89" w:rsidRPr="00713D13" w:rsidRDefault="00315113" w:rsidP="00713D13">
      <w:pPr>
        <w:pStyle w:val="ListParagraph"/>
        <w:numPr>
          <w:ilvl w:val="0"/>
          <w:numId w:val="4"/>
        </w:numPr>
        <w:spacing w:line="360" w:lineRule="auto"/>
        <w:ind w:right="78"/>
        <w:jc w:val="both"/>
        <w:rPr>
          <w:rFonts w:ascii="Arial" w:eastAsia="Arial" w:hAnsi="Arial" w:cs="Arial"/>
          <w:sz w:val="24"/>
          <w:szCs w:val="24"/>
        </w:rPr>
      </w:pPr>
      <w:r w:rsidRPr="00713D13">
        <w:rPr>
          <w:rFonts w:ascii="Arial" w:eastAsia="Arial" w:hAnsi="Arial" w:cs="Arial"/>
          <w:sz w:val="24"/>
          <w:szCs w:val="24"/>
        </w:rPr>
        <w:t>Untuk mewujudkan bank koperasi emas dan perak pertama di Malaysia yang mengamalkan sistem perbankan yang berlandaskan 100% prinsip syariah.</w:t>
      </w:r>
    </w:p>
    <w:p w:rsidR="00AE7F89" w:rsidRDefault="00084C95" w:rsidP="00F82413">
      <w:pPr>
        <w:spacing w:line="360" w:lineRule="auto"/>
        <w:ind w:left="1200" w:right="250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>[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Ke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r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ua</w:t>
      </w:r>
      <w:r>
        <w:rPr>
          <w:rFonts w:ascii="Arial" w:eastAsia="Arial" w:hAnsi="Arial" w:cs="Arial"/>
          <w:i/>
          <w:color w:val="FF0000"/>
          <w:sz w:val="24"/>
          <w:szCs w:val="24"/>
        </w:rPr>
        <w:t>n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d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i 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b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i/>
          <w:color w:val="FF0000"/>
          <w:sz w:val="24"/>
          <w:szCs w:val="24"/>
        </w:rPr>
        <w:t>wah</w:t>
      </w:r>
      <w:r>
        <w:rPr>
          <w:rFonts w:ascii="Arial" w:eastAsia="Arial" w:hAnsi="Arial" w:cs="Arial"/>
          <w:i/>
          <w:color w:val="FF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ub</w:t>
      </w:r>
      <w:r>
        <w:rPr>
          <w:rFonts w:ascii="Arial" w:eastAsia="Arial" w:hAnsi="Arial" w:cs="Arial"/>
          <w:i/>
          <w:color w:val="FF0000"/>
          <w:sz w:val="24"/>
          <w:szCs w:val="24"/>
        </w:rPr>
        <w:t>s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ks</w:t>
      </w:r>
      <w:r>
        <w:rPr>
          <w:rFonts w:ascii="Arial" w:eastAsia="Arial" w:hAnsi="Arial" w:cs="Arial"/>
          <w:i/>
          <w:color w:val="FF0000"/>
          <w:spacing w:val="-2"/>
          <w:sz w:val="24"/>
          <w:szCs w:val="24"/>
        </w:rPr>
        <w:t>y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n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 xml:space="preserve"> 2</w:t>
      </w:r>
      <w:r>
        <w:rPr>
          <w:rFonts w:ascii="Arial" w:eastAsia="Arial" w:hAnsi="Arial" w:cs="Arial"/>
          <w:i/>
          <w:color w:val="FF0000"/>
          <w:spacing w:val="-3"/>
          <w:sz w:val="24"/>
          <w:szCs w:val="24"/>
        </w:rPr>
        <w:t>(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1</w:t>
      </w:r>
      <w:r>
        <w:rPr>
          <w:rFonts w:ascii="Arial" w:eastAsia="Arial" w:hAnsi="Arial" w:cs="Arial"/>
          <w:i/>
          <w:color w:val="FF0000"/>
          <w:sz w:val="24"/>
          <w:szCs w:val="24"/>
        </w:rPr>
        <w:t>) Ak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t</w:t>
      </w:r>
      <w:r>
        <w:rPr>
          <w:rFonts w:ascii="Arial" w:eastAsia="Arial" w:hAnsi="Arial" w:cs="Arial"/>
          <w:i/>
          <w:color w:val="FF0000"/>
          <w:sz w:val="24"/>
          <w:szCs w:val="24"/>
        </w:rPr>
        <w:t>a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 xml:space="preserve"> 2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5</w:t>
      </w:r>
      <w:r>
        <w:rPr>
          <w:rFonts w:ascii="Arial" w:eastAsia="Arial" w:hAnsi="Arial" w:cs="Arial"/>
          <w:i/>
          <w:color w:val="FF0000"/>
          <w:sz w:val="24"/>
          <w:szCs w:val="24"/>
        </w:rPr>
        <w:t>8]</w:t>
      </w:r>
    </w:p>
    <w:p w:rsidR="00AE7F89" w:rsidRPr="001556E4" w:rsidRDefault="00AE7F89" w:rsidP="00F82413">
      <w:pPr>
        <w:spacing w:line="360" w:lineRule="auto"/>
        <w:rPr>
          <w:sz w:val="24"/>
        </w:rPr>
      </w:pPr>
    </w:p>
    <w:p w:rsidR="00AE7F89" w:rsidRDefault="00084C95" w:rsidP="00F82413">
      <w:pPr>
        <w:spacing w:line="360" w:lineRule="auto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.3   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2"/>
          <w:sz w:val="24"/>
          <w:szCs w:val="24"/>
        </w:rPr>
        <w:t>j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bat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dan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Sur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sz w:val="24"/>
          <w:szCs w:val="24"/>
        </w:rPr>
        <w:t>-</w:t>
      </w:r>
      <w:r w:rsidR="00A172CA"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ur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Berd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r</w:t>
      </w:r>
    </w:p>
    <w:p w:rsidR="00AE7F89" w:rsidRPr="00E72999" w:rsidRDefault="00AE7F89" w:rsidP="00F82413">
      <w:pPr>
        <w:spacing w:line="360" w:lineRule="auto"/>
        <w:rPr>
          <w:sz w:val="24"/>
        </w:rPr>
      </w:pPr>
    </w:p>
    <w:p w:rsidR="00AE7F89" w:rsidRDefault="00F97591" w:rsidP="00AB4A0F">
      <w:pPr>
        <w:spacing w:line="360" w:lineRule="auto"/>
        <w:ind w:left="1200" w:right="7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Koperasi DinarPal Melaka Berhad</w:t>
      </w:r>
      <w:r w:rsidR="00576895">
        <w:rPr>
          <w:rFonts w:ascii="Arial" w:eastAsia="Arial" w:hAnsi="Arial" w:cs="Arial"/>
          <w:b/>
          <w:spacing w:val="4"/>
          <w:sz w:val="24"/>
          <w:szCs w:val="24"/>
        </w:rPr>
        <w:t xml:space="preserve"> (KODINAR) </w:t>
      </w:r>
      <w:proofErr w:type="gramStart"/>
      <w:r w:rsidR="00084C95">
        <w:rPr>
          <w:rFonts w:ascii="Arial" w:eastAsia="Arial" w:hAnsi="Arial" w:cs="Arial"/>
          <w:spacing w:val="1"/>
          <w:sz w:val="24"/>
          <w:szCs w:val="24"/>
        </w:rPr>
        <w:t>a</w:t>
      </w:r>
      <w:r w:rsidR="00084C95">
        <w:rPr>
          <w:rFonts w:ascii="Arial" w:eastAsia="Arial" w:hAnsi="Arial" w:cs="Arial"/>
          <w:sz w:val="24"/>
          <w:szCs w:val="24"/>
        </w:rPr>
        <w:t>k</w:t>
      </w:r>
      <w:r w:rsidR="00084C95">
        <w:rPr>
          <w:rFonts w:ascii="Arial" w:eastAsia="Arial" w:hAnsi="Arial" w:cs="Arial"/>
          <w:spacing w:val="1"/>
          <w:sz w:val="24"/>
          <w:szCs w:val="24"/>
        </w:rPr>
        <w:t>a</w:t>
      </w:r>
      <w:r w:rsidR="00084C95">
        <w:rPr>
          <w:rFonts w:ascii="Arial" w:eastAsia="Arial" w:hAnsi="Arial" w:cs="Arial"/>
          <w:sz w:val="24"/>
          <w:szCs w:val="24"/>
        </w:rPr>
        <w:t>n</w:t>
      </w:r>
      <w:proofErr w:type="gramEnd"/>
      <w:r w:rsidR="00084C95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="00084C95">
        <w:rPr>
          <w:rFonts w:ascii="Arial" w:eastAsia="Arial" w:hAnsi="Arial" w:cs="Arial"/>
          <w:spacing w:val="1"/>
          <w:sz w:val="24"/>
          <w:szCs w:val="24"/>
        </w:rPr>
        <w:t>men</w:t>
      </w:r>
      <w:r w:rsidR="00084C95">
        <w:rPr>
          <w:rFonts w:ascii="Arial" w:eastAsia="Arial" w:hAnsi="Arial" w:cs="Arial"/>
          <w:sz w:val="24"/>
          <w:szCs w:val="24"/>
        </w:rPr>
        <w:t>ja</w:t>
      </w:r>
      <w:r w:rsidR="00084C95">
        <w:rPr>
          <w:rFonts w:ascii="Arial" w:eastAsia="Arial" w:hAnsi="Arial" w:cs="Arial"/>
          <w:spacing w:val="-2"/>
          <w:sz w:val="24"/>
          <w:szCs w:val="24"/>
        </w:rPr>
        <w:t>l</w:t>
      </w:r>
      <w:r w:rsidR="00084C95">
        <w:rPr>
          <w:rFonts w:ascii="Arial" w:eastAsia="Arial" w:hAnsi="Arial" w:cs="Arial"/>
          <w:spacing w:val="-1"/>
          <w:sz w:val="24"/>
          <w:szCs w:val="24"/>
        </w:rPr>
        <w:t>a</w:t>
      </w:r>
      <w:r w:rsidR="00084C95">
        <w:rPr>
          <w:rFonts w:ascii="Arial" w:eastAsia="Arial" w:hAnsi="Arial" w:cs="Arial"/>
          <w:spacing w:val="1"/>
          <w:sz w:val="24"/>
          <w:szCs w:val="24"/>
        </w:rPr>
        <w:t>n</w:t>
      </w:r>
      <w:r w:rsidR="00084C95">
        <w:rPr>
          <w:rFonts w:ascii="Arial" w:eastAsia="Arial" w:hAnsi="Arial" w:cs="Arial"/>
          <w:sz w:val="24"/>
          <w:szCs w:val="24"/>
        </w:rPr>
        <w:t>k</w:t>
      </w:r>
      <w:r w:rsidR="00084C95">
        <w:rPr>
          <w:rFonts w:ascii="Arial" w:eastAsia="Arial" w:hAnsi="Arial" w:cs="Arial"/>
          <w:spacing w:val="-1"/>
          <w:sz w:val="24"/>
          <w:szCs w:val="24"/>
        </w:rPr>
        <w:t>a</w:t>
      </w:r>
      <w:r w:rsidR="00084C95">
        <w:rPr>
          <w:rFonts w:ascii="Arial" w:eastAsia="Arial" w:hAnsi="Arial" w:cs="Arial"/>
          <w:sz w:val="24"/>
          <w:szCs w:val="24"/>
        </w:rPr>
        <w:t xml:space="preserve">n </w:t>
      </w:r>
      <w:r w:rsidR="00084C95">
        <w:rPr>
          <w:rFonts w:ascii="Arial" w:eastAsia="Arial" w:hAnsi="Arial" w:cs="Arial"/>
          <w:spacing w:val="1"/>
          <w:sz w:val="24"/>
          <w:szCs w:val="24"/>
        </w:rPr>
        <w:t>u</w:t>
      </w:r>
      <w:r w:rsidR="00084C95">
        <w:rPr>
          <w:rFonts w:ascii="Arial" w:eastAsia="Arial" w:hAnsi="Arial" w:cs="Arial"/>
          <w:sz w:val="24"/>
          <w:szCs w:val="24"/>
        </w:rPr>
        <w:t>rus</w:t>
      </w:r>
      <w:r w:rsidR="00084C95">
        <w:rPr>
          <w:rFonts w:ascii="Arial" w:eastAsia="Arial" w:hAnsi="Arial" w:cs="Arial"/>
          <w:spacing w:val="1"/>
          <w:sz w:val="24"/>
          <w:szCs w:val="24"/>
        </w:rPr>
        <w:t>a</w:t>
      </w:r>
      <w:r w:rsidR="00084C95">
        <w:rPr>
          <w:rFonts w:ascii="Arial" w:eastAsia="Arial" w:hAnsi="Arial" w:cs="Arial"/>
          <w:spacing w:val="-1"/>
          <w:sz w:val="24"/>
          <w:szCs w:val="24"/>
        </w:rPr>
        <w:t>n</w:t>
      </w:r>
      <w:r w:rsidR="00084C95">
        <w:rPr>
          <w:rFonts w:ascii="Arial" w:eastAsia="Arial" w:hAnsi="Arial" w:cs="Arial"/>
          <w:spacing w:val="1"/>
          <w:sz w:val="24"/>
          <w:szCs w:val="24"/>
        </w:rPr>
        <w:t>n</w:t>
      </w:r>
      <w:r w:rsidR="00084C95">
        <w:rPr>
          <w:rFonts w:ascii="Arial" w:eastAsia="Arial" w:hAnsi="Arial" w:cs="Arial"/>
          <w:spacing w:val="-2"/>
          <w:sz w:val="24"/>
          <w:szCs w:val="24"/>
        </w:rPr>
        <w:t>y</w:t>
      </w:r>
      <w:r w:rsidR="00084C95">
        <w:rPr>
          <w:rFonts w:ascii="Arial" w:eastAsia="Arial" w:hAnsi="Arial" w:cs="Arial"/>
          <w:sz w:val="24"/>
          <w:szCs w:val="24"/>
        </w:rPr>
        <w:t>a</w:t>
      </w:r>
      <w:r w:rsidR="00084C9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="00084C95">
        <w:rPr>
          <w:rFonts w:ascii="Arial" w:eastAsia="Arial" w:hAnsi="Arial" w:cs="Arial"/>
          <w:sz w:val="24"/>
          <w:szCs w:val="24"/>
        </w:rPr>
        <w:t xml:space="preserve">i </w:t>
      </w:r>
      <w:r w:rsidR="00084C95">
        <w:rPr>
          <w:rFonts w:ascii="Arial" w:eastAsia="Arial" w:hAnsi="Arial" w:cs="Arial"/>
          <w:spacing w:val="1"/>
          <w:sz w:val="24"/>
          <w:szCs w:val="24"/>
        </w:rPr>
        <w:t>pe</w:t>
      </w:r>
      <w:r w:rsidR="00084C95">
        <w:rPr>
          <w:rFonts w:ascii="Arial" w:eastAsia="Arial" w:hAnsi="Arial" w:cs="Arial"/>
          <w:sz w:val="24"/>
          <w:szCs w:val="24"/>
        </w:rPr>
        <w:t>j</w:t>
      </w:r>
      <w:r w:rsidR="00084C95">
        <w:rPr>
          <w:rFonts w:ascii="Arial" w:eastAsia="Arial" w:hAnsi="Arial" w:cs="Arial"/>
          <w:spacing w:val="-2"/>
          <w:sz w:val="24"/>
          <w:szCs w:val="24"/>
        </w:rPr>
        <w:t>a</w:t>
      </w:r>
      <w:r w:rsidR="00084C95">
        <w:rPr>
          <w:rFonts w:ascii="Arial" w:eastAsia="Arial" w:hAnsi="Arial" w:cs="Arial"/>
          <w:spacing w:val="1"/>
          <w:sz w:val="24"/>
          <w:szCs w:val="24"/>
        </w:rPr>
        <w:t>ba</w:t>
      </w:r>
      <w:r w:rsidR="00084C95">
        <w:rPr>
          <w:rFonts w:ascii="Arial" w:eastAsia="Arial" w:hAnsi="Arial" w:cs="Arial"/>
          <w:sz w:val="24"/>
          <w:szCs w:val="24"/>
        </w:rPr>
        <w:t>t</w:t>
      </w:r>
      <w:r w:rsidR="00084C95">
        <w:rPr>
          <w:rFonts w:ascii="Arial" w:eastAsia="Arial" w:hAnsi="Arial" w:cs="Arial"/>
          <w:spacing w:val="-2"/>
          <w:sz w:val="24"/>
          <w:szCs w:val="24"/>
        </w:rPr>
        <w:t xml:space="preserve"> y</w:t>
      </w:r>
      <w:r w:rsidR="00084C95">
        <w:rPr>
          <w:rFonts w:ascii="Arial" w:eastAsia="Arial" w:hAnsi="Arial" w:cs="Arial"/>
          <w:spacing w:val="1"/>
          <w:sz w:val="24"/>
          <w:szCs w:val="24"/>
        </w:rPr>
        <w:t>an</w:t>
      </w:r>
      <w:r w:rsidR="00084C95">
        <w:rPr>
          <w:rFonts w:ascii="Arial" w:eastAsia="Arial" w:hAnsi="Arial" w:cs="Arial"/>
          <w:sz w:val="24"/>
          <w:szCs w:val="24"/>
        </w:rPr>
        <w:t>g</w:t>
      </w:r>
      <w:r w:rsidR="00084C9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84C95">
        <w:rPr>
          <w:rFonts w:ascii="Arial" w:eastAsia="Arial" w:hAnsi="Arial" w:cs="Arial"/>
          <w:spacing w:val="1"/>
          <w:sz w:val="24"/>
          <w:szCs w:val="24"/>
        </w:rPr>
        <w:t>m</w:t>
      </w:r>
      <w:r w:rsidR="00084C95">
        <w:rPr>
          <w:rFonts w:ascii="Arial" w:eastAsia="Arial" w:hAnsi="Arial" w:cs="Arial"/>
          <w:spacing w:val="-1"/>
          <w:sz w:val="24"/>
          <w:szCs w:val="24"/>
        </w:rPr>
        <w:t>em</w:t>
      </w:r>
      <w:r w:rsidR="00084C95">
        <w:rPr>
          <w:rFonts w:ascii="Arial" w:eastAsia="Arial" w:hAnsi="Arial" w:cs="Arial"/>
          <w:spacing w:val="1"/>
          <w:sz w:val="24"/>
          <w:szCs w:val="24"/>
        </w:rPr>
        <w:t>pun</w:t>
      </w:r>
      <w:r w:rsidR="00084C95">
        <w:rPr>
          <w:rFonts w:ascii="Arial" w:eastAsia="Arial" w:hAnsi="Arial" w:cs="Arial"/>
          <w:spacing w:val="-2"/>
          <w:sz w:val="24"/>
          <w:szCs w:val="24"/>
        </w:rPr>
        <w:t>y</w:t>
      </w:r>
      <w:r w:rsidR="00084C95">
        <w:rPr>
          <w:rFonts w:ascii="Arial" w:eastAsia="Arial" w:hAnsi="Arial" w:cs="Arial"/>
          <w:spacing w:val="1"/>
          <w:sz w:val="24"/>
          <w:szCs w:val="24"/>
        </w:rPr>
        <w:t>a</w:t>
      </w:r>
      <w:r w:rsidR="00084C95">
        <w:rPr>
          <w:rFonts w:ascii="Arial" w:eastAsia="Arial" w:hAnsi="Arial" w:cs="Arial"/>
          <w:sz w:val="24"/>
          <w:szCs w:val="24"/>
        </w:rPr>
        <w:t xml:space="preserve">i </w:t>
      </w:r>
      <w:r w:rsidR="00084C95">
        <w:rPr>
          <w:rFonts w:ascii="Arial" w:eastAsia="Arial" w:hAnsi="Arial" w:cs="Arial"/>
          <w:spacing w:val="1"/>
          <w:sz w:val="24"/>
          <w:szCs w:val="24"/>
        </w:rPr>
        <w:t>a</w:t>
      </w:r>
      <w:r w:rsidR="00084C95">
        <w:rPr>
          <w:rFonts w:ascii="Arial" w:eastAsia="Arial" w:hAnsi="Arial" w:cs="Arial"/>
          <w:sz w:val="24"/>
          <w:szCs w:val="24"/>
        </w:rPr>
        <w:t>l</w:t>
      </w:r>
      <w:r w:rsidR="00084C95">
        <w:rPr>
          <w:rFonts w:ascii="Arial" w:eastAsia="Arial" w:hAnsi="Arial" w:cs="Arial"/>
          <w:spacing w:val="-2"/>
          <w:sz w:val="24"/>
          <w:szCs w:val="24"/>
        </w:rPr>
        <w:t>a</w:t>
      </w:r>
      <w:r w:rsidR="00084C95">
        <w:rPr>
          <w:rFonts w:ascii="Arial" w:eastAsia="Arial" w:hAnsi="Arial" w:cs="Arial"/>
          <w:spacing w:val="1"/>
          <w:sz w:val="24"/>
          <w:szCs w:val="24"/>
        </w:rPr>
        <w:t>m</w:t>
      </w:r>
      <w:r w:rsidR="00084C95">
        <w:rPr>
          <w:rFonts w:ascii="Arial" w:eastAsia="Arial" w:hAnsi="Arial" w:cs="Arial"/>
          <w:spacing w:val="-1"/>
          <w:sz w:val="24"/>
          <w:szCs w:val="24"/>
        </w:rPr>
        <w:t>a</w:t>
      </w:r>
      <w:r w:rsidR="00084C95">
        <w:rPr>
          <w:rFonts w:ascii="Arial" w:eastAsia="Arial" w:hAnsi="Arial" w:cs="Arial"/>
          <w:sz w:val="24"/>
          <w:szCs w:val="24"/>
        </w:rPr>
        <w:t>t</w:t>
      </w:r>
      <w:r w:rsidR="00084C95">
        <w:rPr>
          <w:rFonts w:ascii="Arial" w:eastAsia="Arial" w:hAnsi="Arial" w:cs="Arial"/>
          <w:spacing w:val="1"/>
          <w:sz w:val="24"/>
          <w:szCs w:val="24"/>
        </w:rPr>
        <w:t xml:space="preserve"> be</w:t>
      </w:r>
      <w:r w:rsidR="00084C95">
        <w:rPr>
          <w:rFonts w:ascii="Arial" w:eastAsia="Arial" w:hAnsi="Arial" w:cs="Arial"/>
          <w:sz w:val="24"/>
          <w:szCs w:val="24"/>
        </w:rPr>
        <w:t>r</w:t>
      </w:r>
      <w:r w:rsidR="00084C95">
        <w:rPr>
          <w:rFonts w:ascii="Arial" w:eastAsia="Arial" w:hAnsi="Arial" w:cs="Arial"/>
          <w:spacing w:val="-2"/>
          <w:sz w:val="24"/>
          <w:szCs w:val="24"/>
        </w:rPr>
        <w:t>d</w:t>
      </w:r>
      <w:r w:rsidR="00084C95">
        <w:rPr>
          <w:rFonts w:ascii="Arial" w:eastAsia="Arial" w:hAnsi="Arial" w:cs="Arial"/>
          <w:spacing w:val="-1"/>
          <w:sz w:val="24"/>
          <w:szCs w:val="24"/>
        </w:rPr>
        <w:t>a</w:t>
      </w:r>
      <w:r w:rsidR="00084C95">
        <w:rPr>
          <w:rFonts w:ascii="Arial" w:eastAsia="Arial" w:hAnsi="Arial" w:cs="Arial"/>
          <w:spacing w:val="3"/>
          <w:sz w:val="24"/>
          <w:szCs w:val="24"/>
        </w:rPr>
        <w:t>f</w:t>
      </w:r>
      <w:r w:rsidR="00084C95">
        <w:rPr>
          <w:rFonts w:ascii="Arial" w:eastAsia="Arial" w:hAnsi="Arial" w:cs="Arial"/>
          <w:sz w:val="24"/>
          <w:szCs w:val="24"/>
        </w:rPr>
        <w:t>t</w:t>
      </w:r>
      <w:r w:rsidR="00084C95">
        <w:rPr>
          <w:rFonts w:ascii="Arial" w:eastAsia="Arial" w:hAnsi="Arial" w:cs="Arial"/>
          <w:spacing w:val="1"/>
          <w:sz w:val="24"/>
          <w:szCs w:val="24"/>
        </w:rPr>
        <w:t>a</w:t>
      </w:r>
      <w:r w:rsidR="00084C95">
        <w:rPr>
          <w:rFonts w:ascii="Arial" w:eastAsia="Arial" w:hAnsi="Arial" w:cs="Arial"/>
          <w:sz w:val="24"/>
          <w:szCs w:val="24"/>
        </w:rPr>
        <w:t xml:space="preserve">r </w:t>
      </w:r>
      <w:r w:rsidR="00084C95">
        <w:rPr>
          <w:rFonts w:ascii="Arial" w:eastAsia="Arial" w:hAnsi="Arial" w:cs="Arial"/>
          <w:spacing w:val="-3"/>
          <w:sz w:val="24"/>
          <w:szCs w:val="24"/>
        </w:rPr>
        <w:t>s</w:t>
      </w:r>
      <w:r w:rsidR="00084C95">
        <w:rPr>
          <w:rFonts w:ascii="Arial" w:eastAsia="Arial" w:hAnsi="Arial" w:cs="Arial"/>
          <w:spacing w:val="5"/>
          <w:sz w:val="24"/>
          <w:szCs w:val="24"/>
        </w:rPr>
        <w:t>e</w:t>
      </w:r>
      <w:r w:rsidR="00084C95">
        <w:rPr>
          <w:rFonts w:ascii="Arial" w:eastAsia="Arial" w:hAnsi="Arial" w:cs="Arial"/>
          <w:spacing w:val="-1"/>
          <w:sz w:val="24"/>
          <w:szCs w:val="24"/>
        </w:rPr>
        <w:t>p</w:t>
      </w:r>
      <w:r w:rsidR="00084C95">
        <w:rPr>
          <w:rFonts w:ascii="Arial" w:eastAsia="Arial" w:hAnsi="Arial" w:cs="Arial"/>
          <w:spacing w:val="1"/>
          <w:sz w:val="24"/>
          <w:szCs w:val="24"/>
        </w:rPr>
        <w:t>e</w:t>
      </w:r>
      <w:r w:rsidR="00084C95">
        <w:rPr>
          <w:rFonts w:ascii="Arial" w:eastAsia="Arial" w:hAnsi="Arial" w:cs="Arial"/>
          <w:sz w:val="24"/>
          <w:szCs w:val="24"/>
        </w:rPr>
        <w:t>rti b</w:t>
      </w:r>
      <w:r w:rsidR="00084C95">
        <w:rPr>
          <w:rFonts w:ascii="Arial" w:eastAsia="Arial" w:hAnsi="Arial" w:cs="Arial"/>
          <w:spacing w:val="1"/>
          <w:sz w:val="24"/>
          <w:szCs w:val="24"/>
        </w:rPr>
        <w:t>e</w:t>
      </w:r>
      <w:r w:rsidR="00084C95">
        <w:rPr>
          <w:rFonts w:ascii="Arial" w:eastAsia="Arial" w:hAnsi="Arial" w:cs="Arial"/>
          <w:sz w:val="24"/>
          <w:szCs w:val="24"/>
        </w:rPr>
        <w:t>r</w:t>
      </w:r>
      <w:r w:rsidR="00084C95">
        <w:rPr>
          <w:rFonts w:ascii="Arial" w:eastAsia="Arial" w:hAnsi="Arial" w:cs="Arial"/>
          <w:spacing w:val="-4"/>
          <w:sz w:val="24"/>
          <w:szCs w:val="24"/>
        </w:rPr>
        <w:t>i</w:t>
      </w:r>
      <w:r w:rsidR="00084C95">
        <w:rPr>
          <w:rFonts w:ascii="Arial" w:eastAsia="Arial" w:hAnsi="Arial" w:cs="Arial"/>
          <w:sz w:val="24"/>
          <w:szCs w:val="24"/>
        </w:rPr>
        <w:t>k</w:t>
      </w:r>
      <w:r w:rsidR="00084C95">
        <w:rPr>
          <w:rFonts w:ascii="Arial" w:eastAsia="Arial" w:hAnsi="Arial" w:cs="Arial"/>
          <w:spacing w:val="1"/>
          <w:sz w:val="24"/>
          <w:szCs w:val="24"/>
        </w:rPr>
        <w:t>u</w:t>
      </w:r>
      <w:r w:rsidR="00CB62E9">
        <w:rPr>
          <w:rFonts w:ascii="Arial" w:eastAsia="Arial" w:hAnsi="Arial" w:cs="Arial"/>
          <w:sz w:val="24"/>
          <w:szCs w:val="24"/>
        </w:rPr>
        <w:t xml:space="preserve">t: </w:t>
      </w:r>
      <w:r>
        <w:rPr>
          <w:rFonts w:ascii="Arial" w:eastAsia="Arial" w:hAnsi="Arial" w:cs="Arial"/>
          <w:b/>
          <w:sz w:val="24"/>
          <w:szCs w:val="24"/>
        </w:rPr>
        <w:t>Suite 15 MITC City Ayer Keroh Melaka</w:t>
      </w:r>
    </w:p>
    <w:p w:rsidR="00AB4A0F" w:rsidRPr="00AB4A0F" w:rsidRDefault="00AB4A0F" w:rsidP="00AB4A0F">
      <w:pPr>
        <w:spacing w:line="360" w:lineRule="auto"/>
        <w:ind w:left="1200" w:right="77"/>
        <w:jc w:val="both"/>
        <w:rPr>
          <w:rFonts w:ascii="Arial" w:eastAsia="Arial" w:hAnsi="Arial" w:cs="Arial"/>
          <w:b/>
          <w:sz w:val="24"/>
          <w:szCs w:val="24"/>
        </w:rPr>
      </w:pPr>
    </w:p>
    <w:p w:rsidR="00AE7F89" w:rsidRDefault="00084C95" w:rsidP="00F82413">
      <w:pPr>
        <w:spacing w:line="360" w:lineRule="auto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.4   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ter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m</w:t>
      </w:r>
    </w:p>
    <w:p w:rsidR="00AE7F89" w:rsidRPr="00E72999" w:rsidRDefault="00AE7F89" w:rsidP="00F82413">
      <w:pPr>
        <w:spacing w:line="360" w:lineRule="auto"/>
        <w:rPr>
          <w:sz w:val="24"/>
        </w:rPr>
      </w:pPr>
    </w:p>
    <w:p w:rsidR="00AE7F89" w:rsidRDefault="00084C95" w:rsidP="00F82413">
      <w:pPr>
        <w:tabs>
          <w:tab w:val="left" w:pos="1920"/>
        </w:tabs>
        <w:spacing w:line="360" w:lineRule="auto"/>
        <w:ind w:left="1921" w:right="74" w:hanging="7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(a)</w:t>
      </w:r>
      <w:r>
        <w:rPr>
          <w:rFonts w:ascii="Arial" w:eastAsia="Arial" w:hAnsi="Arial" w:cs="Arial"/>
          <w:sz w:val="24"/>
          <w:szCs w:val="24"/>
        </w:rPr>
        <w:tab/>
        <w:t>S</w:t>
      </w:r>
      <w:r>
        <w:rPr>
          <w:rFonts w:ascii="Arial" w:eastAsia="Arial" w:hAnsi="Arial" w:cs="Arial"/>
          <w:spacing w:val="1"/>
          <w:sz w:val="24"/>
          <w:szCs w:val="24"/>
        </w:rPr>
        <w:t>eba</w:t>
      </w:r>
      <w:r>
        <w:rPr>
          <w:rFonts w:ascii="Arial" w:eastAsia="Arial" w:hAnsi="Arial" w:cs="Arial"/>
          <w:sz w:val="24"/>
          <w:szCs w:val="24"/>
        </w:rPr>
        <w:t xml:space="preserve">ik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ja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meg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 w:rsidR="00A82243"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 w:rsidR="00A8289E">
        <w:rPr>
          <w:rFonts w:ascii="Arial" w:eastAsia="Arial" w:hAnsi="Arial" w:cs="Arial"/>
          <w:sz w:val="24"/>
          <w:szCs w:val="24"/>
        </w:rPr>
        <w:t>h</w:t>
      </w:r>
      <w:r w:rsidR="00A8289E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 w:rsidR="007A56B8"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u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j</w:t>
      </w:r>
      <w:r>
        <w:rPr>
          <w:rFonts w:ascii="Arial" w:eastAsia="Arial" w:hAnsi="Arial" w:cs="Arial"/>
          <w:sz w:val="24"/>
          <w:szCs w:val="24"/>
        </w:rPr>
        <w:t>il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eme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Akta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ka 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klah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rka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“P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576895">
        <w:rPr>
          <w:rFonts w:ascii="Arial" w:eastAsia="Arial" w:hAnsi="Arial" w:cs="Arial"/>
          <w:b/>
          <w:sz w:val="24"/>
          <w:szCs w:val="24"/>
        </w:rPr>
        <w:t>Koperasi DinarPal Melaka Berhad (KODINAR)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erd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Pr="00E72999" w:rsidRDefault="00AE7F89" w:rsidP="00F82413">
      <w:pPr>
        <w:spacing w:before="18" w:line="360" w:lineRule="auto"/>
        <w:rPr>
          <w:sz w:val="24"/>
        </w:rPr>
      </w:pPr>
    </w:p>
    <w:p w:rsidR="00AE7F89" w:rsidRPr="00080256" w:rsidRDefault="00084C95" w:rsidP="00080256">
      <w:pPr>
        <w:spacing w:line="360" w:lineRule="auto"/>
        <w:ind w:left="1200" w:right="7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(b)     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 w:rsidR="009D1307">
        <w:rPr>
          <w:rFonts w:ascii="Arial" w:eastAsia="Arial" w:hAnsi="Arial" w:cs="Arial"/>
          <w:sz w:val="24"/>
          <w:szCs w:val="24"/>
        </w:rPr>
        <w:t xml:space="preserve">rai Am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nda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9D1307"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9D1307"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9D1307"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 w:rsidR="009D1307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7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h</w:t>
      </w:r>
    </w:p>
    <w:p w:rsidR="00AE7F89" w:rsidRDefault="00084C95" w:rsidP="00F82413">
      <w:pPr>
        <w:spacing w:line="360" w:lineRule="auto"/>
        <w:ind w:left="1921"/>
        <w:rPr>
          <w:rFonts w:ascii="Arial" w:eastAsia="Arial" w:hAnsi="Arial" w:cs="Arial"/>
          <w:sz w:val="24"/>
          <w:szCs w:val="24"/>
        </w:rPr>
        <w:sectPr w:rsidR="00AE7F89">
          <w:pgSz w:w="11920" w:h="16840"/>
          <w:pgMar w:top="1360" w:right="1320" w:bottom="280" w:left="1680" w:header="0" w:footer="745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rusi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eme</w:t>
      </w:r>
      <w:r>
        <w:rPr>
          <w:rFonts w:ascii="Arial" w:eastAsia="Arial" w:hAnsi="Arial" w:cs="Arial"/>
          <w:spacing w:val="-1"/>
          <w:sz w:val="24"/>
          <w:szCs w:val="24"/>
        </w:rPr>
        <w:t>ga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Default="00084C95" w:rsidP="00E72999">
      <w:pPr>
        <w:tabs>
          <w:tab w:val="left" w:pos="2260"/>
        </w:tabs>
        <w:spacing w:before="64" w:line="360" w:lineRule="auto"/>
        <w:ind w:left="2261" w:right="77" w:hanging="7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(c)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 w:rsidR="00170285">
        <w:rPr>
          <w:rFonts w:ascii="Arial" w:eastAsia="Arial" w:hAnsi="Arial" w:cs="Arial"/>
          <w:sz w:val="24"/>
          <w:szCs w:val="24"/>
        </w:rPr>
        <w:t xml:space="preserve">rai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una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170285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p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1"/>
          <w:sz w:val="24"/>
          <w:szCs w:val="24"/>
        </w:rPr>
        <w:t>ia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 w:rsidR="00170285"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lain </w:t>
      </w:r>
      <w:r>
        <w:rPr>
          <w:rFonts w:ascii="Arial" w:eastAsia="Arial" w:hAnsi="Arial" w:cs="Arial"/>
          <w:spacing w:val="1"/>
          <w:sz w:val="24"/>
          <w:szCs w:val="24"/>
        </w:rPr>
        <w:t>den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170285"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isaksik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170285"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 w:rsidR="00170285">
        <w:rPr>
          <w:rFonts w:ascii="Arial" w:eastAsia="Arial" w:hAnsi="Arial" w:cs="Arial"/>
          <w:sz w:val="24"/>
          <w:szCs w:val="24"/>
        </w:rPr>
        <w:t xml:space="preserve">leh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 w:rsidR="00170285">
        <w:rPr>
          <w:rFonts w:ascii="Arial" w:eastAsia="Arial" w:hAnsi="Arial" w:cs="Arial"/>
          <w:sz w:val="24"/>
          <w:szCs w:val="24"/>
        </w:rPr>
        <w:t xml:space="preserve">rusi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 w:rsidR="00170285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 w:rsidR="00170285"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170285">
        <w:rPr>
          <w:rFonts w:ascii="Arial" w:eastAsia="Arial" w:hAnsi="Arial" w:cs="Arial"/>
          <w:sz w:val="24"/>
          <w:szCs w:val="24"/>
        </w:rPr>
        <w:t xml:space="preserve">u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sia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tik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leh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g-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eo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in. </w:t>
      </w:r>
      <w:r>
        <w:rPr>
          <w:rFonts w:ascii="Arial" w:eastAsia="Arial" w:hAnsi="Arial" w:cs="Arial"/>
          <w:i/>
          <w:color w:val="FF0000"/>
          <w:sz w:val="24"/>
          <w:szCs w:val="24"/>
        </w:rPr>
        <w:t>[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Ke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r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ua</w:t>
      </w:r>
      <w:r>
        <w:rPr>
          <w:rFonts w:ascii="Arial" w:eastAsia="Arial" w:hAnsi="Arial" w:cs="Arial"/>
          <w:i/>
          <w:color w:val="FF0000"/>
          <w:sz w:val="24"/>
          <w:szCs w:val="24"/>
        </w:rPr>
        <w:t>n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d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i 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b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i/>
          <w:color w:val="FF0000"/>
          <w:sz w:val="24"/>
          <w:szCs w:val="24"/>
        </w:rPr>
        <w:t>wah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ksy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n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1</w:t>
      </w:r>
      <w:r>
        <w:rPr>
          <w:rFonts w:ascii="Arial" w:eastAsia="Arial" w:hAnsi="Arial" w:cs="Arial"/>
          <w:i/>
          <w:color w:val="FF0000"/>
          <w:sz w:val="24"/>
          <w:szCs w:val="24"/>
        </w:rPr>
        <w:t>2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Akta 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2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5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8</w:t>
      </w:r>
      <w:r>
        <w:rPr>
          <w:rFonts w:ascii="Arial" w:eastAsia="Arial" w:hAnsi="Arial" w:cs="Arial"/>
          <w:i/>
          <w:color w:val="FF0000"/>
          <w:sz w:val="24"/>
          <w:szCs w:val="24"/>
        </w:rPr>
        <w:t>]</w:t>
      </w:r>
    </w:p>
    <w:p w:rsidR="00E72999" w:rsidRPr="00E72999" w:rsidRDefault="00E72999" w:rsidP="00E72999">
      <w:pPr>
        <w:tabs>
          <w:tab w:val="left" w:pos="2260"/>
        </w:tabs>
        <w:spacing w:before="64" w:line="360" w:lineRule="auto"/>
        <w:ind w:left="2261" w:right="77" w:hanging="721"/>
        <w:rPr>
          <w:rFonts w:ascii="Arial" w:eastAsia="Arial" w:hAnsi="Arial" w:cs="Arial"/>
          <w:sz w:val="24"/>
          <w:szCs w:val="24"/>
        </w:rPr>
      </w:pPr>
    </w:p>
    <w:p w:rsidR="00AE7F89" w:rsidRDefault="00084C95" w:rsidP="00F82413">
      <w:pPr>
        <w:spacing w:line="360" w:lineRule="auto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.0   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LEM</w:t>
      </w:r>
      <w:r>
        <w:rPr>
          <w:rFonts w:ascii="Arial" w:eastAsia="Arial" w:hAnsi="Arial" w:cs="Arial"/>
          <w:b/>
          <w:spacing w:val="4"/>
          <w:sz w:val="24"/>
          <w:szCs w:val="24"/>
        </w:rPr>
        <w:t>B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5"/>
          <w:sz w:val="24"/>
          <w:szCs w:val="24"/>
        </w:rPr>
        <w:t>G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5"/>
          <w:sz w:val="24"/>
          <w:szCs w:val="24"/>
        </w:rPr>
        <w:t>G</w:t>
      </w:r>
      <w:r>
        <w:rPr>
          <w:rFonts w:ascii="Arial" w:eastAsia="Arial" w:hAnsi="Arial" w:cs="Arial"/>
          <w:b/>
          <w:spacing w:val="-3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NG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M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N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H</w:t>
      </w:r>
    </w:p>
    <w:p w:rsidR="00AE7F89" w:rsidRPr="00E72999" w:rsidRDefault="00AE7F89" w:rsidP="00F82413">
      <w:pPr>
        <w:spacing w:line="360" w:lineRule="auto"/>
        <w:rPr>
          <w:sz w:val="24"/>
        </w:rPr>
      </w:pPr>
    </w:p>
    <w:p w:rsidR="00AE7F89" w:rsidRDefault="00084C95" w:rsidP="00F82413">
      <w:pPr>
        <w:spacing w:line="360" w:lineRule="auto"/>
        <w:ind w:left="782" w:right="105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.1   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sz w:val="24"/>
          <w:szCs w:val="24"/>
        </w:rPr>
        <w:t>k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bag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ngg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ta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Le</w:t>
      </w:r>
      <w:r>
        <w:rPr>
          <w:rFonts w:ascii="Arial" w:eastAsia="Arial" w:hAnsi="Arial" w:cs="Arial"/>
          <w:b/>
          <w:spacing w:val="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baga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Pe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gang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nah</w:t>
      </w:r>
    </w:p>
    <w:p w:rsidR="00AE7F89" w:rsidRPr="00E72999" w:rsidRDefault="00AE7F89" w:rsidP="00F82413">
      <w:pPr>
        <w:spacing w:line="360" w:lineRule="auto"/>
        <w:rPr>
          <w:sz w:val="24"/>
        </w:rPr>
      </w:pPr>
    </w:p>
    <w:p w:rsidR="00AE7F89" w:rsidRDefault="00084C95" w:rsidP="00AA78BD">
      <w:pPr>
        <w:tabs>
          <w:tab w:val="left" w:pos="2260"/>
        </w:tabs>
        <w:spacing w:line="360" w:lineRule="auto"/>
        <w:ind w:left="2261" w:right="74" w:hanging="721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(a)</w:t>
      </w:r>
      <w:r>
        <w:rPr>
          <w:rFonts w:ascii="Arial" w:eastAsia="Arial" w:hAnsi="Arial" w:cs="Arial"/>
          <w:sz w:val="24"/>
          <w:szCs w:val="24"/>
        </w:rPr>
        <w:tab/>
        <w:t>Bi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gg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 w:rsidR="007A56B8"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bo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iaitu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n ti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ihi </w:t>
      </w:r>
      <w:r w:rsidR="002C0A5A"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 w:rsidR="00626A21"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:rsidR="00AA78BD" w:rsidRPr="00AA78BD" w:rsidRDefault="00AA78BD" w:rsidP="00AA78BD">
      <w:pPr>
        <w:tabs>
          <w:tab w:val="left" w:pos="2260"/>
        </w:tabs>
        <w:spacing w:line="360" w:lineRule="auto"/>
        <w:ind w:left="2261" w:right="74" w:hanging="721"/>
        <w:jc w:val="both"/>
        <w:rPr>
          <w:rFonts w:ascii="Arial" w:eastAsia="Arial" w:hAnsi="Arial" w:cs="Arial"/>
          <w:sz w:val="24"/>
          <w:szCs w:val="24"/>
        </w:rPr>
      </w:pPr>
    </w:p>
    <w:p w:rsidR="00AE7F89" w:rsidRDefault="00084C95" w:rsidP="00F82413">
      <w:pPr>
        <w:tabs>
          <w:tab w:val="left" w:pos="2260"/>
        </w:tabs>
        <w:spacing w:line="360" w:lineRule="auto"/>
        <w:ind w:left="2261" w:right="76" w:hanging="7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(b)</w:t>
      </w:r>
      <w:r>
        <w:rPr>
          <w:rFonts w:ascii="Arial" w:eastAsia="Arial" w:hAnsi="Arial" w:cs="Arial"/>
          <w:sz w:val="24"/>
          <w:szCs w:val="24"/>
        </w:rPr>
        <w:tab/>
        <w:t>K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 w:rsidR="007A56B8">
        <w:rPr>
          <w:rFonts w:ascii="Arial" w:eastAsia="Arial" w:hAnsi="Arial" w:cs="Arial"/>
          <w:sz w:val="24"/>
          <w:szCs w:val="24"/>
        </w:rPr>
        <w:t xml:space="preserve">sa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 w:rsidR="007A56B8"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tik,</w:t>
      </w:r>
      <w:r w:rsidR="007A56B8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7A56B8"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mu</w:t>
      </w:r>
      <w:r w:rsidR="007A56B8">
        <w:rPr>
          <w:rFonts w:ascii="Arial" w:eastAsia="Arial" w:hAnsi="Arial" w:cs="Arial"/>
          <w:sz w:val="24"/>
          <w:szCs w:val="24"/>
        </w:rPr>
        <w:t xml:space="preserve">la </w:t>
      </w:r>
      <w:r>
        <w:rPr>
          <w:rFonts w:ascii="Arial" w:eastAsia="Arial" w:hAnsi="Arial" w:cs="Arial"/>
          <w:spacing w:val="7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7A56B8"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rkhi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ju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rkhi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eme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gg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ta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 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rset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jui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leh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7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s.</w:t>
      </w:r>
    </w:p>
    <w:p w:rsidR="00AE7F89" w:rsidRDefault="00AE7F89" w:rsidP="00F82413">
      <w:pPr>
        <w:spacing w:before="18" w:line="360" w:lineRule="auto"/>
      </w:pPr>
    </w:p>
    <w:p w:rsidR="00AE7F89" w:rsidRDefault="00084C95" w:rsidP="00F82413">
      <w:pPr>
        <w:tabs>
          <w:tab w:val="left" w:pos="2260"/>
        </w:tabs>
        <w:spacing w:line="360" w:lineRule="auto"/>
        <w:ind w:left="2261" w:right="76" w:hanging="7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(c)</w:t>
      </w:r>
      <w:r>
        <w:rPr>
          <w:rFonts w:ascii="Arial" w:eastAsia="Arial" w:hAnsi="Arial" w:cs="Arial"/>
          <w:sz w:val="24"/>
          <w:szCs w:val="24"/>
        </w:rPr>
        <w:tab/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E920ED"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men</w:t>
      </w:r>
      <w:r>
        <w:rPr>
          <w:rFonts w:ascii="Arial" w:eastAsia="Arial" w:hAnsi="Arial" w:cs="Arial"/>
          <w:spacing w:val="-1"/>
          <w:sz w:val="24"/>
          <w:szCs w:val="24"/>
        </w:rPr>
        <w:t>gen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626A21">
        <w:rPr>
          <w:rFonts w:ascii="Arial" w:eastAsia="Arial" w:hAnsi="Arial" w:cs="Arial"/>
          <w:sz w:val="24"/>
          <w:szCs w:val="24"/>
        </w:rPr>
        <w:t>i</w:t>
      </w:r>
      <w:r w:rsidR="00E920ED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gg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626A21">
        <w:rPr>
          <w:rFonts w:ascii="Arial" w:eastAsia="Arial" w:hAnsi="Arial" w:cs="Arial"/>
          <w:sz w:val="24"/>
          <w:szCs w:val="24"/>
        </w:rPr>
        <w:t>n</w:t>
      </w:r>
      <w:r w:rsidR="00E920E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5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lai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lain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6 Akta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ini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uh</w:t>
      </w:r>
      <w:r>
        <w:rPr>
          <w:rFonts w:ascii="Arial" w:eastAsia="Arial" w:hAnsi="Arial" w:cs="Arial"/>
          <w:sz w:val="24"/>
          <w:szCs w:val="24"/>
        </w:rPr>
        <w:t>i s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hn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leh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tik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u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tik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ikut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i.</w:t>
      </w:r>
    </w:p>
    <w:p w:rsidR="00AE7F89" w:rsidRDefault="00AE7F89" w:rsidP="00F82413">
      <w:pPr>
        <w:spacing w:before="18" w:line="360" w:lineRule="auto"/>
      </w:pPr>
    </w:p>
    <w:p w:rsidR="00AE7F89" w:rsidRDefault="00084C95" w:rsidP="00F82413">
      <w:pPr>
        <w:tabs>
          <w:tab w:val="left" w:pos="2260"/>
        </w:tabs>
        <w:spacing w:line="360" w:lineRule="auto"/>
        <w:ind w:left="2261" w:right="76" w:hanging="7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(d)</w:t>
      </w:r>
      <w:r>
        <w:rPr>
          <w:rFonts w:ascii="Arial" w:eastAsia="Arial" w:hAnsi="Arial" w:cs="Arial"/>
          <w:sz w:val="24"/>
          <w:szCs w:val="24"/>
        </w:rPr>
        <w:tab/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E920ED">
        <w:rPr>
          <w:rFonts w:ascii="Arial" w:eastAsia="Arial" w:hAnsi="Arial" w:cs="Arial"/>
          <w:sz w:val="24"/>
          <w:szCs w:val="24"/>
        </w:rPr>
        <w:t xml:space="preserve">p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 w:rsidR="00E920ED"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 w:rsidR="00E920ED"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 w:rsidR="00E920ED"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 w:rsidR="00E920ED">
        <w:rPr>
          <w:rFonts w:ascii="Arial" w:eastAsia="Arial" w:hAnsi="Arial" w:cs="Arial"/>
          <w:sz w:val="24"/>
          <w:szCs w:val="24"/>
        </w:rPr>
        <w:t xml:space="preserve">ru </w:t>
      </w:r>
      <w:r>
        <w:rPr>
          <w:rFonts w:ascii="Arial" w:eastAsia="Arial" w:hAnsi="Arial" w:cs="Arial"/>
          <w:spacing w:val="5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klah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lus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ri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aha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ian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 Un</w:t>
      </w:r>
      <w:r>
        <w:rPr>
          <w:rFonts w:ascii="Arial" w:eastAsia="Arial" w:hAnsi="Arial" w:cs="Arial"/>
          <w:spacing w:val="1"/>
          <w:sz w:val="24"/>
          <w:szCs w:val="24"/>
        </w:rPr>
        <w:t>dan</w:t>
      </w:r>
      <w:r>
        <w:rPr>
          <w:rFonts w:ascii="Arial" w:eastAsia="Arial" w:hAnsi="Arial" w:cs="Arial"/>
          <w:spacing w:val="-1"/>
          <w:sz w:val="24"/>
          <w:szCs w:val="24"/>
        </w:rPr>
        <w:t>g-</w:t>
      </w:r>
      <w:r>
        <w:rPr>
          <w:rFonts w:ascii="Arial" w:eastAsia="Arial" w:hAnsi="Arial" w:cs="Arial"/>
          <w:sz w:val="24"/>
          <w:szCs w:val="24"/>
        </w:rPr>
        <w:t>Un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Default="00084C95" w:rsidP="00F82413">
      <w:pPr>
        <w:spacing w:line="360" w:lineRule="auto"/>
        <w:ind w:left="2223" w:right="2534"/>
        <w:jc w:val="center"/>
        <w:rPr>
          <w:rFonts w:ascii="Arial" w:eastAsia="Arial" w:hAnsi="Arial" w:cs="Arial"/>
          <w:sz w:val="24"/>
          <w:szCs w:val="24"/>
        </w:rPr>
        <w:sectPr w:rsidR="00AE7F89">
          <w:pgSz w:w="11920" w:h="16840"/>
          <w:pgMar w:top="1360" w:right="1320" w:bottom="280" w:left="1340" w:header="0" w:footer="745" w:gutter="0"/>
          <w:cols w:space="720"/>
        </w:sectPr>
      </w:pPr>
      <w:r>
        <w:rPr>
          <w:rFonts w:ascii="Arial" w:eastAsia="Arial" w:hAnsi="Arial" w:cs="Arial"/>
          <w:i/>
          <w:color w:val="FF0000"/>
          <w:sz w:val="24"/>
          <w:szCs w:val="24"/>
        </w:rPr>
        <w:t>[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Ke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r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ua</w:t>
      </w:r>
      <w:r>
        <w:rPr>
          <w:rFonts w:ascii="Arial" w:eastAsia="Arial" w:hAnsi="Arial" w:cs="Arial"/>
          <w:i/>
          <w:color w:val="FF0000"/>
          <w:sz w:val="24"/>
          <w:szCs w:val="24"/>
        </w:rPr>
        <w:t>n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d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i 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b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i/>
          <w:color w:val="FF0000"/>
          <w:sz w:val="24"/>
          <w:szCs w:val="24"/>
        </w:rPr>
        <w:t>wah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ksy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n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z w:val="24"/>
          <w:szCs w:val="24"/>
        </w:rPr>
        <w:t>5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i/>
          <w:color w:val="FF0000"/>
          <w:sz w:val="24"/>
          <w:szCs w:val="24"/>
        </w:rPr>
        <w:t>k</w:t>
      </w:r>
      <w:r>
        <w:rPr>
          <w:rFonts w:ascii="Arial" w:eastAsia="Arial" w:hAnsi="Arial" w:cs="Arial"/>
          <w:i/>
          <w:color w:val="FF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i/>
          <w:color w:val="FF0000"/>
          <w:sz w:val="24"/>
          <w:szCs w:val="24"/>
        </w:rPr>
        <w:t>a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2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58</w:t>
      </w:r>
      <w:r>
        <w:rPr>
          <w:rFonts w:ascii="Arial" w:eastAsia="Arial" w:hAnsi="Arial" w:cs="Arial"/>
          <w:i/>
          <w:color w:val="FF0000"/>
          <w:sz w:val="24"/>
          <w:szCs w:val="24"/>
        </w:rPr>
        <w:t>]</w:t>
      </w:r>
    </w:p>
    <w:p w:rsidR="00E920ED" w:rsidRDefault="00084C95" w:rsidP="00E920ED">
      <w:pPr>
        <w:spacing w:before="64" w:line="360" w:lineRule="auto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lastRenderedPageBreak/>
        <w:t>3</w:t>
      </w:r>
      <w:r>
        <w:rPr>
          <w:rFonts w:ascii="Arial" w:eastAsia="Arial" w:hAnsi="Arial" w:cs="Arial"/>
          <w:sz w:val="24"/>
          <w:szCs w:val="24"/>
        </w:rPr>
        <w:t xml:space="preserve">.2    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ca</w:t>
      </w:r>
      <w:r w:rsidR="00E920ED">
        <w:rPr>
          <w:rFonts w:ascii="Arial" w:eastAsia="Arial" w:hAnsi="Arial" w:cs="Arial"/>
          <w:b/>
          <w:sz w:val="24"/>
          <w:szCs w:val="24"/>
        </w:rPr>
        <w:t xml:space="preserve">tan dan </w:t>
      </w:r>
      <w:r>
        <w:rPr>
          <w:rFonts w:ascii="Arial" w:eastAsia="Arial" w:hAnsi="Arial" w:cs="Arial"/>
          <w:b/>
          <w:sz w:val="24"/>
          <w:szCs w:val="24"/>
        </w:rPr>
        <w:t>hil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="00E920ED">
        <w:rPr>
          <w:rFonts w:ascii="Arial" w:eastAsia="Arial" w:hAnsi="Arial" w:cs="Arial"/>
          <w:b/>
          <w:sz w:val="24"/>
          <w:szCs w:val="24"/>
        </w:rPr>
        <w:t xml:space="preserve">ng </w:t>
      </w:r>
      <w:r>
        <w:rPr>
          <w:rFonts w:ascii="Arial" w:eastAsia="Arial" w:hAnsi="Arial" w:cs="Arial"/>
          <w:b/>
          <w:spacing w:val="1"/>
          <w:sz w:val="24"/>
          <w:szCs w:val="24"/>
        </w:rPr>
        <w:t>ke</w:t>
      </w:r>
      <w:r>
        <w:rPr>
          <w:rFonts w:ascii="Arial" w:eastAsia="Arial" w:hAnsi="Arial" w:cs="Arial"/>
          <w:b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spacing w:val="3"/>
          <w:sz w:val="24"/>
          <w:szCs w:val="24"/>
        </w:rPr>
        <w:t>a</w:t>
      </w:r>
      <w:r>
        <w:rPr>
          <w:rFonts w:ascii="Arial" w:eastAsia="Arial" w:hAnsi="Arial" w:cs="Arial"/>
          <w:b/>
          <w:spacing w:val="-6"/>
          <w:sz w:val="24"/>
          <w:szCs w:val="24"/>
        </w:rPr>
        <w:t>y</w:t>
      </w:r>
      <w:r>
        <w:rPr>
          <w:rFonts w:ascii="Arial" w:eastAsia="Arial" w:hAnsi="Arial" w:cs="Arial"/>
          <w:b/>
          <w:spacing w:val="1"/>
          <w:sz w:val="24"/>
          <w:szCs w:val="24"/>
        </w:rPr>
        <w:t>aka</w:t>
      </w:r>
      <w:r w:rsidR="00E920ED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b/>
          <w:spacing w:val="1"/>
          <w:sz w:val="24"/>
          <w:szCs w:val="24"/>
        </w:rPr>
        <w:t>se</w:t>
      </w:r>
      <w:r>
        <w:rPr>
          <w:rFonts w:ascii="Arial" w:eastAsia="Arial" w:hAnsi="Arial" w:cs="Arial"/>
          <w:b/>
          <w:sz w:val="24"/>
          <w:szCs w:val="24"/>
        </w:rPr>
        <w:t>bag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="00E920ED"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 w:rsidR="00E920ED">
        <w:rPr>
          <w:rFonts w:ascii="Arial" w:eastAsia="Arial" w:hAnsi="Arial" w:cs="Arial"/>
          <w:b/>
          <w:sz w:val="24"/>
          <w:szCs w:val="24"/>
        </w:rPr>
        <w:t xml:space="preserve">hli </w:t>
      </w:r>
      <w:r>
        <w:rPr>
          <w:rFonts w:ascii="Arial" w:eastAsia="Arial" w:hAnsi="Arial" w:cs="Arial"/>
          <w:b/>
          <w:sz w:val="24"/>
          <w:szCs w:val="24"/>
        </w:rPr>
        <w:t>Le</w:t>
      </w:r>
      <w:r>
        <w:rPr>
          <w:rFonts w:ascii="Arial" w:eastAsia="Arial" w:hAnsi="Arial" w:cs="Arial"/>
          <w:b/>
          <w:spacing w:val="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baga</w:t>
      </w:r>
    </w:p>
    <w:p w:rsidR="00AE7F89" w:rsidRDefault="00084C95" w:rsidP="00E920ED">
      <w:pPr>
        <w:spacing w:before="64" w:line="360" w:lineRule="auto"/>
        <w:ind w:left="960" w:firstLine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gang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nah</w:t>
      </w:r>
    </w:p>
    <w:p w:rsidR="00AE7F89" w:rsidRPr="00AA78BD" w:rsidRDefault="00AE7F89" w:rsidP="00F82413">
      <w:pPr>
        <w:spacing w:line="360" w:lineRule="auto"/>
        <w:rPr>
          <w:sz w:val="24"/>
        </w:rPr>
      </w:pPr>
    </w:p>
    <w:p w:rsidR="00AE7F89" w:rsidRDefault="00084C95" w:rsidP="00F82413">
      <w:pPr>
        <w:tabs>
          <w:tab w:val="left" w:pos="1920"/>
        </w:tabs>
        <w:spacing w:line="360" w:lineRule="auto"/>
        <w:ind w:left="1921" w:right="76" w:hanging="7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(a)</w:t>
      </w:r>
      <w:r>
        <w:rPr>
          <w:rFonts w:ascii="Arial" w:eastAsia="Arial" w:hAnsi="Arial" w:cs="Arial"/>
          <w:sz w:val="24"/>
          <w:szCs w:val="24"/>
        </w:rPr>
        <w:tab/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ED7406"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 w:rsidR="00ED7406"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 w:rsidR="00ED740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ED7406"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ED7406"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rh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:</w:t>
      </w:r>
    </w:p>
    <w:p w:rsidR="00AE7F89" w:rsidRPr="00AA78BD" w:rsidRDefault="00AE7F89" w:rsidP="00F82413">
      <w:pPr>
        <w:spacing w:before="17" w:line="360" w:lineRule="auto"/>
        <w:rPr>
          <w:sz w:val="24"/>
        </w:rPr>
      </w:pPr>
    </w:p>
    <w:p w:rsidR="00AE7F89" w:rsidRDefault="00084C95" w:rsidP="00F82413">
      <w:pPr>
        <w:spacing w:line="360" w:lineRule="auto"/>
        <w:ind w:left="19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)      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3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i</w:t>
      </w:r>
      <w:proofErr w:type="gram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s;</w:t>
      </w:r>
    </w:p>
    <w:p w:rsidR="00AE7F89" w:rsidRDefault="00AE7F89" w:rsidP="00F82413">
      <w:pPr>
        <w:spacing w:before="7" w:line="360" w:lineRule="auto"/>
        <w:rPr>
          <w:sz w:val="13"/>
          <w:szCs w:val="13"/>
        </w:rPr>
      </w:pPr>
    </w:p>
    <w:p w:rsidR="00AE7F89" w:rsidRDefault="00084C95" w:rsidP="00F82413">
      <w:pPr>
        <w:spacing w:line="360" w:lineRule="auto"/>
        <w:ind w:left="2641" w:right="77" w:hanging="720"/>
        <w:jc w:val="both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 w:rsidR="002E7DA1">
        <w:rPr>
          <w:rFonts w:ascii="Arial" w:eastAsia="Arial" w:hAnsi="Arial" w:cs="Arial"/>
          <w:sz w:val="24"/>
          <w:szCs w:val="24"/>
        </w:rPr>
        <w:t xml:space="preserve">i)    </w:t>
      </w:r>
      <w:proofErr w:type="gram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men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lui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g;</w:t>
      </w:r>
    </w:p>
    <w:p w:rsidR="00F91755" w:rsidRPr="00F91755" w:rsidRDefault="00F91755" w:rsidP="00F82413">
      <w:pPr>
        <w:spacing w:line="360" w:lineRule="auto"/>
        <w:ind w:left="2641" w:right="77" w:hanging="720"/>
        <w:jc w:val="both"/>
        <w:rPr>
          <w:rFonts w:ascii="Arial" w:eastAsia="Arial" w:hAnsi="Arial" w:cs="Arial"/>
          <w:sz w:val="12"/>
          <w:szCs w:val="12"/>
        </w:rPr>
      </w:pPr>
    </w:p>
    <w:p w:rsidR="00AE7F89" w:rsidRDefault="00084C95" w:rsidP="00F82413">
      <w:pPr>
        <w:spacing w:before="5" w:line="360" w:lineRule="auto"/>
        <w:ind w:left="19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3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i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;</w:t>
      </w:r>
    </w:p>
    <w:p w:rsidR="00AE7F89" w:rsidRDefault="00AE7F89" w:rsidP="00F82413">
      <w:pPr>
        <w:spacing w:before="7" w:line="360" w:lineRule="auto"/>
        <w:rPr>
          <w:sz w:val="13"/>
          <w:szCs w:val="13"/>
        </w:rPr>
      </w:pPr>
    </w:p>
    <w:p w:rsidR="00AE7F89" w:rsidRPr="00F91755" w:rsidRDefault="00084C95" w:rsidP="00F91755">
      <w:pPr>
        <w:spacing w:line="360" w:lineRule="auto"/>
        <w:ind w:left="19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 xml:space="preserve">)    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ja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 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ra 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 xml:space="preserve">a  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</w:p>
    <w:p w:rsidR="00AE7F89" w:rsidRDefault="00084C95" w:rsidP="00F82413">
      <w:pPr>
        <w:spacing w:line="360" w:lineRule="auto"/>
        <w:ind w:left="26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ah</w:t>
      </w:r>
      <w:r>
        <w:rPr>
          <w:rFonts w:ascii="Arial" w:eastAsia="Arial" w:hAnsi="Arial" w:cs="Arial"/>
          <w:sz w:val="24"/>
          <w:szCs w:val="24"/>
        </w:rPr>
        <w:t>;</w:t>
      </w:r>
    </w:p>
    <w:p w:rsidR="00AE7F89" w:rsidRDefault="00AE7F89" w:rsidP="00F82413">
      <w:pPr>
        <w:spacing w:before="7" w:line="360" w:lineRule="auto"/>
        <w:rPr>
          <w:sz w:val="13"/>
          <w:szCs w:val="13"/>
        </w:rPr>
      </w:pPr>
    </w:p>
    <w:p w:rsidR="00AE7F89" w:rsidRDefault="00084C95" w:rsidP="00F82413">
      <w:pPr>
        <w:tabs>
          <w:tab w:val="left" w:pos="2640"/>
        </w:tabs>
        <w:spacing w:line="360" w:lineRule="auto"/>
        <w:ind w:left="2641" w:right="73" w:hanging="720"/>
        <w:jc w:val="both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24"/>
          <w:szCs w:val="24"/>
        </w:rPr>
        <w:t>(v)</w:t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isa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itk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gramEnd"/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  je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u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f</w:t>
      </w:r>
      <w:r>
        <w:rPr>
          <w:rFonts w:ascii="Arial" w:eastAsia="Arial" w:hAnsi="Arial" w:cs="Arial"/>
          <w:sz w:val="24"/>
          <w:szCs w:val="24"/>
        </w:rPr>
        <w:t>rod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leh 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-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-3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sia;</w:t>
      </w:r>
    </w:p>
    <w:p w:rsidR="00F91755" w:rsidRPr="00F91755" w:rsidRDefault="00F91755" w:rsidP="00F82413">
      <w:pPr>
        <w:tabs>
          <w:tab w:val="left" w:pos="2640"/>
        </w:tabs>
        <w:spacing w:line="360" w:lineRule="auto"/>
        <w:ind w:left="2641" w:right="73" w:hanging="720"/>
        <w:jc w:val="both"/>
        <w:rPr>
          <w:rFonts w:ascii="Arial" w:eastAsia="Arial" w:hAnsi="Arial" w:cs="Arial"/>
          <w:sz w:val="12"/>
          <w:szCs w:val="12"/>
        </w:rPr>
      </w:pPr>
    </w:p>
    <w:p w:rsidR="00AE7F89" w:rsidRDefault="00084C95" w:rsidP="00F82413">
      <w:pPr>
        <w:spacing w:before="1" w:line="360" w:lineRule="auto"/>
        <w:ind w:left="2641" w:right="78" w:hanging="720"/>
        <w:jc w:val="both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24"/>
          <w:szCs w:val="24"/>
        </w:rPr>
        <w:t>(v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)   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3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rkan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4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isu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ibi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;</w:t>
      </w:r>
    </w:p>
    <w:p w:rsidR="00F91755" w:rsidRPr="00F91755" w:rsidRDefault="00F91755" w:rsidP="00F82413">
      <w:pPr>
        <w:spacing w:before="1" w:line="360" w:lineRule="auto"/>
        <w:ind w:left="2641" w:right="78" w:hanging="720"/>
        <w:jc w:val="both"/>
        <w:rPr>
          <w:rFonts w:ascii="Arial" w:eastAsia="Arial" w:hAnsi="Arial" w:cs="Arial"/>
          <w:sz w:val="12"/>
          <w:szCs w:val="12"/>
        </w:rPr>
      </w:pPr>
    </w:p>
    <w:p w:rsidR="00AE7F89" w:rsidRDefault="00084C95" w:rsidP="00F82413">
      <w:pPr>
        <w:spacing w:before="1" w:line="360" w:lineRule="auto"/>
        <w:ind w:left="2641" w:right="74" w:hanging="720"/>
        <w:jc w:val="both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24"/>
          <w:szCs w:val="24"/>
        </w:rPr>
        <w:t>(v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i)    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gramEnd"/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6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 s</w:t>
      </w:r>
      <w:r>
        <w:rPr>
          <w:rFonts w:ascii="Arial" w:eastAsia="Arial" w:hAnsi="Arial" w:cs="Arial"/>
          <w:spacing w:val="1"/>
          <w:sz w:val="24"/>
          <w:szCs w:val="24"/>
        </w:rPr>
        <w:t>eo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a  ti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men</w:t>
      </w:r>
      <w:r>
        <w:rPr>
          <w:rFonts w:ascii="Arial" w:eastAsia="Arial" w:hAnsi="Arial" w:cs="Arial"/>
          <w:spacing w:val="-3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 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 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;</w:t>
      </w:r>
    </w:p>
    <w:p w:rsidR="00F91755" w:rsidRPr="00F91755" w:rsidRDefault="00F91755" w:rsidP="00F82413">
      <w:pPr>
        <w:spacing w:before="1" w:line="360" w:lineRule="auto"/>
        <w:ind w:left="2641" w:right="74" w:hanging="720"/>
        <w:jc w:val="both"/>
        <w:rPr>
          <w:rFonts w:ascii="Arial" w:eastAsia="Arial" w:hAnsi="Arial" w:cs="Arial"/>
          <w:sz w:val="12"/>
          <w:szCs w:val="12"/>
        </w:rPr>
      </w:pPr>
    </w:p>
    <w:p w:rsidR="00AE7F89" w:rsidRDefault="00084C95" w:rsidP="00F82413">
      <w:pPr>
        <w:spacing w:before="5" w:line="360" w:lineRule="auto"/>
        <w:ind w:left="2641" w:right="82" w:hanging="720"/>
        <w:jc w:val="both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24"/>
          <w:szCs w:val="24"/>
        </w:rPr>
        <w:t>(v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)    </w:t>
      </w:r>
      <w:proofErr w:type="gramStart"/>
      <w:r>
        <w:rPr>
          <w:rFonts w:ascii="Arial" w:eastAsia="Arial" w:hAnsi="Arial" w:cs="Arial"/>
          <w:sz w:val="24"/>
          <w:szCs w:val="24"/>
        </w:rPr>
        <w:t>tid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proofErr w:type="gramEnd"/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ir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 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rtur</w:t>
      </w:r>
      <w:r>
        <w:rPr>
          <w:rFonts w:ascii="Arial" w:eastAsia="Arial" w:hAnsi="Arial" w:cs="Arial"/>
          <w:spacing w:val="1"/>
          <w:sz w:val="24"/>
          <w:szCs w:val="24"/>
        </w:rPr>
        <w:t>ut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rut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tis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s;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</w:p>
    <w:p w:rsidR="00F91755" w:rsidRPr="00F91755" w:rsidRDefault="00F91755" w:rsidP="00F82413">
      <w:pPr>
        <w:spacing w:before="5" w:line="360" w:lineRule="auto"/>
        <w:ind w:left="2641" w:right="82" w:hanging="720"/>
        <w:jc w:val="both"/>
        <w:rPr>
          <w:rFonts w:ascii="Arial" w:eastAsia="Arial" w:hAnsi="Arial" w:cs="Arial"/>
          <w:sz w:val="12"/>
          <w:szCs w:val="12"/>
        </w:rPr>
      </w:pPr>
    </w:p>
    <w:p w:rsidR="00AE7F89" w:rsidRDefault="00084C95" w:rsidP="00F82413">
      <w:pPr>
        <w:spacing w:before="6" w:line="360" w:lineRule="auto"/>
        <w:ind w:left="2641" w:right="78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 w:rsidR="002E7DA1">
        <w:rPr>
          <w:rFonts w:ascii="Arial" w:eastAsia="Arial" w:hAnsi="Arial" w:cs="Arial"/>
          <w:sz w:val="24"/>
          <w:szCs w:val="24"/>
        </w:rPr>
        <w:t>)</w:t>
      </w:r>
      <w:r w:rsidR="002E7DA1"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leh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rkhi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ann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5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lama</w:t>
      </w:r>
      <w:r w:rsidR="007F1FE3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="007F1FE3"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ahun</w:t>
      </w:r>
      <w:r>
        <w:rPr>
          <w:rFonts w:ascii="Arial" w:eastAsia="Arial" w:hAnsi="Arial" w:cs="Arial"/>
          <w:sz w:val="24"/>
          <w:szCs w:val="24"/>
        </w:rPr>
        <w:t xml:space="preserve">. </w:t>
      </w:r>
      <w:proofErr w:type="gramStart"/>
      <w:r>
        <w:rPr>
          <w:rFonts w:ascii="Arial" w:eastAsia="Arial" w:hAnsi="Arial" w:cs="Arial"/>
          <w:spacing w:val="8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tik 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mu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jika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s.</w:t>
      </w:r>
      <w:proofErr w:type="gramEnd"/>
    </w:p>
    <w:p w:rsidR="00AE7F89" w:rsidRPr="00AA78BD" w:rsidRDefault="00AE7F89" w:rsidP="00F82413">
      <w:pPr>
        <w:spacing w:before="19" w:line="360" w:lineRule="auto"/>
        <w:rPr>
          <w:sz w:val="24"/>
        </w:rPr>
      </w:pPr>
    </w:p>
    <w:p w:rsidR="00AE7F89" w:rsidRDefault="00084C95" w:rsidP="00357171">
      <w:pPr>
        <w:spacing w:line="360" w:lineRule="auto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.3    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Ke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ngg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ta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Le</w:t>
      </w:r>
      <w:r>
        <w:rPr>
          <w:rFonts w:ascii="Arial" w:eastAsia="Arial" w:hAnsi="Arial" w:cs="Arial"/>
          <w:b/>
          <w:spacing w:val="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pacing w:val="-2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ga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gang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3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h</w:t>
      </w:r>
    </w:p>
    <w:p w:rsidR="00357171" w:rsidRPr="00357171" w:rsidRDefault="00357171" w:rsidP="00357171">
      <w:pPr>
        <w:spacing w:line="360" w:lineRule="auto"/>
        <w:ind w:left="480"/>
        <w:rPr>
          <w:rFonts w:ascii="Arial" w:eastAsia="Arial" w:hAnsi="Arial" w:cs="Arial"/>
          <w:sz w:val="24"/>
          <w:szCs w:val="24"/>
        </w:rPr>
      </w:pPr>
    </w:p>
    <w:p w:rsidR="00AE7F89" w:rsidRDefault="00084C95" w:rsidP="00F82413">
      <w:pPr>
        <w:spacing w:line="360" w:lineRule="auto"/>
        <w:ind w:left="1179" w:right="77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lastRenderedPageBreak/>
        <w:t>Le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 xml:space="preserve">rus 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ng</w:t>
      </w:r>
      <w:r>
        <w:rPr>
          <w:rFonts w:ascii="Arial" w:eastAsia="Arial" w:hAnsi="Arial" w:cs="Arial"/>
          <w:spacing w:val="7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ndun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ah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 xml:space="preserve">rti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-</w:t>
      </w:r>
    </w:p>
    <w:p w:rsidR="00AE7F89" w:rsidRPr="00AA78BD" w:rsidRDefault="00AE7F89" w:rsidP="00F82413">
      <w:pPr>
        <w:spacing w:before="17" w:line="360" w:lineRule="auto"/>
        <w:rPr>
          <w:sz w:val="24"/>
        </w:rPr>
      </w:pPr>
    </w:p>
    <w:p w:rsidR="00AE7F89" w:rsidRDefault="00084C95" w:rsidP="00F82413">
      <w:pPr>
        <w:spacing w:line="360" w:lineRule="auto"/>
        <w:ind w:left="12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(a)     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rus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;</w:t>
      </w:r>
    </w:p>
    <w:p w:rsidR="00AE7F89" w:rsidRDefault="00AE7F89" w:rsidP="00F82413">
      <w:pPr>
        <w:spacing w:before="7" w:line="360" w:lineRule="auto"/>
        <w:rPr>
          <w:sz w:val="13"/>
          <w:szCs w:val="13"/>
        </w:rPr>
      </w:pPr>
    </w:p>
    <w:p w:rsidR="00AE7F89" w:rsidRDefault="00084C95" w:rsidP="00F82413">
      <w:pPr>
        <w:spacing w:line="360" w:lineRule="auto"/>
        <w:ind w:left="1200"/>
        <w:rPr>
          <w:rFonts w:ascii="Arial" w:eastAsia="Arial" w:hAnsi="Arial" w:cs="Arial"/>
          <w:sz w:val="24"/>
          <w:szCs w:val="24"/>
        </w:rPr>
        <w:sectPr w:rsidR="00AE7F89">
          <w:pgSz w:w="11920" w:h="16840"/>
          <w:pgMar w:top="1360" w:right="1320" w:bottom="280" w:left="1680" w:header="0" w:footer="745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 xml:space="preserve">(b)     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gg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nah</w:t>
      </w:r>
      <w:r>
        <w:rPr>
          <w:rFonts w:ascii="Arial" w:eastAsia="Arial" w:hAnsi="Arial" w:cs="Arial"/>
          <w:sz w:val="24"/>
          <w:szCs w:val="24"/>
        </w:rPr>
        <w:t>;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</w:p>
    <w:p w:rsidR="00AE7F89" w:rsidRDefault="00084C95" w:rsidP="00F82413">
      <w:pPr>
        <w:tabs>
          <w:tab w:val="left" w:pos="2260"/>
        </w:tabs>
        <w:spacing w:before="64" w:line="360" w:lineRule="auto"/>
        <w:ind w:left="2261" w:right="76" w:hanging="7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(c)</w:t>
      </w:r>
      <w:r>
        <w:rPr>
          <w:rFonts w:ascii="Arial" w:eastAsia="Arial" w:hAnsi="Arial" w:cs="Arial"/>
          <w:sz w:val="24"/>
          <w:szCs w:val="24"/>
        </w:rPr>
        <w:tab/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i   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rta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  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  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h   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tik   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men</w:t>
      </w:r>
      <w:r>
        <w:rPr>
          <w:rFonts w:ascii="Arial" w:eastAsia="Arial" w:hAnsi="Arial" w:cs="Arial"/>
          <w:spacing w:val="-3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rus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>j</w:t>
      </w:r>
      <w:r>
        <w:rPr>
          <w:rFonts w:ascii="Arial" w:eastAsia="Arial" w:hAnsi="Arial" w:cs="Arial"/>
          <w:sz w:val="24"/>
          <w:szCs w:val="24"/>
        </w:rPr>
        <w:t>ika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).</w:t>
      </w:r>
    </w:p>
    <w:p w:rsidR="00AE7F89" w:rsidRPr="00AA78BD" w:rsidRDefault="00AE7F89" w:rsidP="00F82413">
      <w:pPr>
        <w:spacing w:before="19" w:line="360" w:lineRule="auto"/>
        <w:rPr>
          <w:sz w:val="24"/>
        </w:rPr>
      </w:pPr>
    </w:p>
    <w:p w:rsidR="00AE7F89" w:rsidRDefault="00084C95" w:rsidP="00F82413">
      <w:pPr>
        <w:spacing w:line="360" w:lineRule="auto"/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.4    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Kua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-2"/>
          <w:sz w:val="24"/>
          <w:szCs w:val="24"/>
        </w:rPr>
        <w:t>b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ga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gang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nah</w:t>
      </w:r>
    </w:p>
    <w:p w:rsidR="00AE7F89" w:rsidRPr="00AA78BD" w:rsidRDefault="00AE7F89" w:rsidP="00F82413">
      <w:pPr>
        <w:spacing w:line="360" w:lineRule="auto"/>
        <w:rPr>
          <w:sz w:val="24"/>
        </w:rPr>
      </w:pPr>
    </w:p>
    <w:p w:rsidR="00AE7F89" w:rsidRDefault="00084C95" w:rsidP="00F82413">
      <w:pPr>
        <w:tabs>
          <w:tab w:val="left" w:pos="2260"/>
        </w:tabs>
        <w:spacing w:line="360" w:lineRule="auto"/>
        <w:ind w:left="2261" w:right="78" w:hanging="7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(a)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a 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 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 xml:space="preserve">h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leh  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rusi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lusi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den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rat res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lusi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u 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i</w:t>
      </w:r>
      <w:proofErr w:type="gramEnd"/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gg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ta </w:t>
      </w:r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ah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Default="00AE7F89" w:rsidP="00F82413">
      <w:pPr>
        <w:spacing w:before="18" w:line="360" w:lineRule="auto"/>
      </w:pPr>
    </w:p>
    <w:p w:rsidR="00AE7F89" w:rsidRDefault="00084C95" w:rsidP="00F82413">
      <w:pPr>
        <w:tabs>
          <w:tab w:val="left" w:pos="2260"/>
        </w:tabs>
        <w:spacing w:line="360" w:lineRule="auto"/>
        <w:ind w:left="2261" w:right="74" w:hanging="7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(b)</w:t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proofErr w:type="gramEnd"/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bo</w:t>
      </w:r>
      <w:r>
        <w:rPr>
          <w:rFonts w:ascii="Arial" w:eastAsia="Arial" w:hAnsi="Arial" w:cs="Arial"/>
          <w:sz w:val="24"/>
          <w:szCs w:val="24"/>
        </w:rPr>
        <w:t xml:space="preserve">leh 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tik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rta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rku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tik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u </w:t>
      </w:r>
      <w:r>
        <w:rPr>
          <w:rFonts w:ascii="Arial" w:eastAsia="Arial" w:hAnsi="Arial" w:cs="Arial"/>
          <w:spacing w:val="1"/>
          <w:sz w:val="24"/>
          <w:szCs w:val="24"/>
        </w:rPr>
        <w:t>pen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</w:t>
      </w:r>
      <w:r w:rsidR="009E7185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eg</w:t>
      </w:r>
      <w:r>
        <w:rPr>
          <w:rFonts w:ascii="Arial" w:eastAsia="Arial" w:hAnsi="Arial" w:cs="Arial"/>
          <w:spacing w:val="1"/>
          <w:sz w:val="24"/>
          <w:szCs w:val="24"/>
        </w:rPr>
        <w:t>ang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 w:rsidR="009E7185"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 w:rsidR="009E7185"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men</w:t>
      </w:r>
      <w:r>
        <w:rPr>
          <w:rFonts w:ascii="Arial" w:eastAsia="Arial" w:hAnsi="Arial" w:cs="Arial"/>
          <w:spacing w:val="-1"/>
          <w:sz w:val="24"/>
          <w:szCs w:val="24"/>
        </w:rPr>
        <w:t>ge</w:t>
      </w:r>
      <w:r>
        <w:rPr>
          <w:rFonts w:ascii="Arial" w:eastAsia="Arial" w:hAnsi="Arial" w:cs="Arial"/>
          <w:spacing w:val="1"/>
          <w:sz w:val="24"/>
          <w:szCs w:val="24"/>
        </w:rPr>
        <w:t>nda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rus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rus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665B58">
        <w:rPr>
          <w:rFonts w:ascii="Arial" w:eastAsia="Arial" w:hAnsi="Arial" w:cs="Arial"/>
          <w:b/>
          <w:sz w:val="24"/>
          <w:szCs w:val="24"/>
        </w:rPr>
        <w:t>Koperasi DinarPal Melaka Berhad (KODINAR)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  <w:proofErr w:type="gram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g- 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 ju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 w:rsidR="000C2CD6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ica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jar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t.</w:t>
      </w:r>
      <w:proofErr w:type="gramEnd"/>
    </w:p>
    <w:p w:rsidR="00AE7F89" w:rsidRDefault="00AE7F89" w:rsidP="00F82413">
      <w:pPr>
        <w:spacing w:before="18" w:line="360" w:lineRule="auto"/>
      </w:pPr>
    </w:p>
    <w:p w:rsidR="00AE7F89" w:rsidRPr="009E7185" w:rsidRDefault="00084C95" w:rsidP="009E7185">
      <w:pPr>
        <w:spacing w:line="360" w:lineRule="auto"/>
        <w:ind w:left="15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(c)     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sa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lain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rel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rca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</w:p>
    <w:p w:rsidR="00AE7F89" w:rsidRDefault="00084C95" w:rsidP="00F82413">
      <w:pPr>
        <w:spacing w:line="360" w:lineRule="auto"/>
        <w:ind w:left="2261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Akta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g-</w:t>
      </w:r>
      <w:r>
        <w:rPr>
          <w:rFonts w:ascii="Arial" w:eastAsia="Arial" w:hAnsi="Arial" w:cs="Arial"/>
          <w:sz w:val="24"/>
          <w:szCs w:val="24"/>
        </w:rPr>
        <w:t>Un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:rsidR="00AE7F89" w:rsidRPr="00AA78BD" w:rsidRDefault="00AE7F89" w:rsidP="00F82413">
      <w:pPr>
        <w:spacing w:line="360" w:lineRule="auto"/>
        <w:rPr>
          <w:sz w:val="24"/>
        </w:rPr>
      </w:pPr>
    </w:p>
    <w:p w:rsidR="00AE7F89" w:rsidRDefault="00084C95" w:rsidP="00F82413">
      <w:pPr>
        <w:spacing w:line="360" w:lineRule="auto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.0   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>U</w:t>
      </w:r>
      <w:r>
        <w:rPr>
          <w:rFonts w:ascii="Arial" w:eastAsia="Arial" w:hAnsi="Arial" w:cs="Arial"/>
          <w:b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G</w:t>
      </w:r>
      <w:r>
        <w:rPr>
          <w:rFonts w:ascii="Arial" w:eastAsia="Arial" w:hAnsi="Arial" w:cs="Arial"/>
          <w:b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M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N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H</w:t>
      </w:r>
    </w:p>
    <w:p w:rsidR="00AE7F89" w:rsidRPr="00AA78BD" w:rsidRDefault="00AE7F89" w:rsidP="00F82413">
      <w:pPr>
        <w:spacing w:line="360" w:lineRule="auto"/>
        <w:rPr>
          <w:sz w:val="24"/>
        </w:rPr>
      </w:pPr>
    </w:p>
    <w:p w:rsidR="00AE7F89" w:rsidRDefault="00084C95" w:rsidP="00F82413">
      <w:pPr>
        <w:tabs>
          <w:tab w:val="left" w:pos="1540"/>
        </w:tabs>
        <w:spacing w:line="360" w:lineRule="auto"/>
        <w:ind w:left="1540" w:right="81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(a)</w:t>
      </w:r>
      <w:r>
        <w:rPr>
          <w:rFonts w:ascii="Arial" w:eastAsia="Arial" w:hAnsi="Arial" w:cs="Arial"/>
          <w:sz w:val="24"/>
          <w:szCs w:val="24"/>
        </w:rPr>
        <w:tab/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proofErr w:type="gram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n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544BEF">
        <w:rPr>
          <w:rFonts w:ascii="Arial" w:eastAsia="Arial" w:hAnsi="Arial" w:cs="Arial"/>
          <w:spacing w:val="1"/>
          <w:sz w:val="24"/>
          <w:szCs w:val="24"/>
        </w:rPr>
        <w:t>pelaburan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ike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 “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ah</w:t>
      </w:r>
      <w:r>
        <w:rPr>
          <w:rFonts w:ascii="Arial" w:eastAsia="Arial" w:hAnsi="Arial" w:cs="Arial"/>
          <w:sz w:val="24"/>
          <w:szCs w:val="24"/>
        </w:rPr>
        <w:t>”.</w:t>
      </w:r>
    </w:p>
    <w:p w:rsidR="00AE7F89" w:rsidRDefault="00AE7F89" w:rsidP="00F82413">
      <w:pPr>
        <w:spacing w:before="19" w:line="360" w:lineRule="auto"/>
      </w:pPr>
    </w:p>
    <w:p w:rsidR="00AE7F89" w:rsidRDefault="00084C95" w:rsidP="00F82413">
      <w:pPr>
        <w:tabs>
          <w:tab w:val="left" w:pos="1540"/>
        </w:tabs>
        <w:spacing w:line="360" w:lineRule="auto"/>
        <w:ind w:left="1540" w:right="82" w:hanging="720"/>
        <w:jc w:val="both"/>
        <w:rPr>
          <w:rFonts w:ascii="Arial" w:eastAsia="Arial" w:hAnsi="Arial" w:cs="Arial"/>
          <w:sz w:val="24"/>
          <w:szCs w:val="24"/>
        </w:rPr>
        <w:sectPr w:rsidR="00AE7F89">
          <w:pgSz w:w="11920" w:h="16840"/>
          <w:pgMar w:top="1360" w:right="1320" w:bottom="280" w:left="1340" w:header="0" w:footer="745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(b)</w:t>
      </w:r>
      <w:r>
        <w:rPr>
          <w:rFonts w:ascii="Arial" w:eastAsia="Arial" w:hAnsi="Arial" w:cs="Arial"/>
          <w:sz w:val="24"/>
          <w:szCs w:val="24"/>
        </w:rPr>
        <w:tab/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ini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ang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rta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gram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leh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men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 k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544BEF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k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 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u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t</w:t>
      </w:r>
      <w:r>
        <w:rPr>
          <w:rFonts w:ascii="Arial" w:eastAsia="Arial" w:hAnsi="Arial" w:cs="Arial"/>
          <w:spacing w:val="1"/>
          <w:sz w:val="24"/>
          <w:szCs w:val="24"/>
        </w:rPr>
        <w:t>una</w:t>
      </w:r>
      <w:r>
        <w:rPr>
          <w:rFonts w:ascii="Arial" w:eastAsia="Arial" w:hAnsi="Arial" w:cs="Arial"/>
          <w:sz w:val="24"/>
          <w:szCs w:val="24"/>
        </w:rPr>
        <w:t>i. 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gram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gg</w:t>
      </w:r>
      <w:r>
        <w:rPr>
          <w:rFonts w:ascii="Arial" w:eastAsia="Arial" w:hAnsi="Arial" w:cs="Arial"/>
          <w:spacing w:val="1"/>
          <w:sz w:val="24"/>
          <w:szCs w:val="24"/>
        </w:rPr>
        <w:t>una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bun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 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ju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D73DFA">
        <w:rPr>
          <w:rFonts w:ascii="Arial" w:eastAsia="Arial" w:hAnsi="Arial" w:cs="Arial"/>
          <w:b/>
          <w:color w:val="C00000"/>
          <w:sz w:val="24"/>
          <w:szCs w:val="24"/>
        </w:rPr>
        <w:t>yang difikirkan perlu untuk kepentingan Koperasi DinarPal Melaka Sdn. Bhd (KODINAR).</w:t>
      </w:r>
    </w:p>
    <w:p w:rsidR="00AE7F89" w:rsidRDefault="00084C95" w:rsidP="00F82413">
      <w:pPr>
        <w:tabs>
          <w:tab w:val="left" w:pos="1200"/>
        </w:tabs>
        <w:spacing w:before="64" w:line="360" w:lineRule="auto"/>
        <w:ind w:left="1200" w:right="76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(c)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reju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una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ah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8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- 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sa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ema</w:t>
      </w:r>
      <w:r>
        <w:rPr>
          <w:rFonts w:ascii="Arial" w:eastAsia="Arial" w:hAnsi="Arial" w:cs="Arial"/>
          <w:sz w:val="24"/>
          <w:szCs w:val="24"/>
        </w:rPr>
        <w:t>sa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sa </w:t>
      </w:r>
      <w:r>
        <w:rPr>
          <w:rFonts w:ascii="Arial" w:eastAsia="Arial" w:hAnsi="Arial" w:cs="Arial"/>
          <w:spacing w:val="1"/>
          <w:sz w:val="24"/>
          <w:szCs w:val="24"/>
        </w:rPr>
        <w:t>men</w:t>
      </w:r>
      <w:r>
        <w:rPr>
          <w:rFonts w:ascii="Arial" w:eastAsia="Arial" w:hAnsi="Arial" w:cs="Arial"/>
          <w:spacing w:val="-1"/>
          <w:sz w:val="24"/>
          <w:szCs w:val="24"/>
        </w:rPr>
        <w:t>gg</w:t>
      </w:r>
      <w:r>
        <w:rPr>
          <w:rFonts w:ascii="Arial" w:eastAsia="Arial" w:hAnsi="Arial" w:cs="Arial"/>
          <w:spacing w:val="1"/>
          <w:sz w:val="24"/>
          <w:szCs w:val="24"/>
        </w:rPr>
        <w:t>una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rse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 s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ian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u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luru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a   </w:t>
      </w:r>
      <w:r>
        <w:rPr>
          <w:rFonts w:ascii="Arial" w:eastAsia="Arial" w:hAnsi="Arial" w:cs="Arial"/>
          <w:spacing w:val="1"/>
          <w:sz w:val="24"/>
          <w:szCs w:val="24"/>
        </w:rPr>
        <w:t>pen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a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ra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ksklus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un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tik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 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ju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 w:rsidR="00544BEF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544BEF">
        <w:rPr>
          <w:rFonts w:ascii="Arial" w:eastAsia="Arial" w:hAnsi="Arial" w:cs="Arial"/>
          <w:b/>
          <w:sz w:val="24"/>
          <w:szCs w:val="24"/>
        </w:rPr>
        <w:t>penggunaan dana dikhaskan hanya untuk perniagaan Ar-Rahnu sahaja.</w:t>
      </w:r>
    </w:p>
    <w:p w:rsidR="00AE7F89" w:rsidRDefault="00AE7F89" w:rsidP="00F82413">
      <w:pPr>
        <w:spacing w:before="18" w:line="360" w:lineRule="auto"/>
      </w:pPr>
    </w:p>
    <w:p w:rsidR="00AE7F89" w:rsidRDefault="00084C95" w:rsidP="00F82413">
      <w:pPr>
        <w:tabs>
          <w:tab w:val="left" w:pos="1200"/>
        </w:tabs>
        <w:spacing w:line="360" w:lineRule="auto"/>
        <w:ind w:left="1200" w:right="72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(d)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ana</w:t>
      </w:r>
      <w:r>
        <w:rPr>
          <w:rFonts w:ascii="Arial" w:eastAsia="Arial" w:hAnsi="Arial" w:cs="Arial"/>
          <w:spacing w:val="-1"/>
          <w:sz w:val="24"/>
          <w:szCs w:val="24"/>
        </w:rPr>
        <w:t>-m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edan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iki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leh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eme</w:t>
      </w:r>
      <w:r>
        <w:rPr>
          <w:rFonts w:ascii="Arial" w:eastAsia="Arial" w:hAnsi="Arial" w:cs="Arial"/>
          <w:spacing w:val="-4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sil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da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rta,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ran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u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sa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itu ti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una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3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pacing w:val="6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ju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nu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665B58">
        <w:rPr>
          <w:rFonts w:ascii="Arial" w:eastAsia="Arial" w:hAnsi="Arial" w:cs="Arial"/>
          <w:b/>
          <w:sz w:val="24"/>
          <w:szCs w:val="24"/>
        </w:rPr>
        <w:t>Koperasi DinarPal Melaka Berhad (KODINAR)</w:t>
      </w:r>
      <w:r>
        <w:rPr>
          <w:rFonts w:ascii="Arial" w:eastAsia="Arial" w:hAnsi="Arial" w:cs="Arial"/>
          <w:b/>
          <w:sz w:val="24"/>
          <w:szCs w:val="24"/>
        </w:rPr>
        <w:t>,</w:t>
      </w:r>
      <w:r>
        <w:rPr>
          <w:rFonts w:ascii="Arial" w:eastAsia="Arial" w:hAnsi="Arial" w:cs="Arial"/>
          <w:b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ka 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me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bud</w:t>
      </w:r>
      <w:r>
        <w:rPr>
          <w:rFonts w:ascii="Arial" w:eastAsia="Arial" w:hAnsi="Arial" w:cs="Arial"/>
          <w:sz w:val="24"/>
          <w:szCs w:val="24"/>
        </w:rPr>
        <w:t xml:space="preserve">i 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icara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rk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ran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rkan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1"/>
          <w:sz w:val="24"/>
          <w:szCs w:val="24"/>
        </w:rPr>
        <w:t>da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g-</w:t>
      </w:r>
      <w:r>
        <w:rPr>
          <w:rFonts w:ascii="Arial" w:eastAsia="Arial" w:hAnsi="Arial" w:cs="Arial"/>
          <w:spacing w:val="1"/>
          <w:sz w:val="24"/>
          <w:szCs w:val="24"/>
        </w:rPr>
        <w:t>undan</w:t>
      </w:r>
      <w:r>
        <w:rPr>
          <w:rFonts w:ascii="Arial" w:eastAsia="Arial" w:hAnsi="Arial" w:cs="Arial"/>
          <w:sz w:val="24"/>
          <w:szCs w:val="24"/>
        </w:rPr>
        <w:t>g 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rtakl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ebu</w:t>
      </w:r>
      <w:r>
        <w:rPr>
          <w:rFonts w:ascii="Arial" w:eastAsia="Arial" w:hAnsi="Arial" w:cs="Arial"/>
          <w:sz w:val="24"/>
          <w:szCs w:val="24"/>
        </w:rPr>
        <w:t>t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laras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ri 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a ke s</w:t>
      </w:r>
      <w:r>
        <w:rPr>
          <w:rFonts w:ascii="Arial" w:eastAsia="Arial" w:hAnsi="Arial" w:cs="Arial"/>
          <w:spacing w:val="1"/>
          <w:sz w:val="24"/>
          <w:szCs w:val="24"/>
        </w:rPr>
        <w:t>ema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leh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 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Hasil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ri </w:t>
      </w:r>
      <w:r>
        <w:rPr>
          <w:rFonts w:ascii="Arial" w:eastAsia="Arial" w:hAnsi="Arial" w:cs="Arial"/>
          <w:spacing w:val="1"/>
          <w:sz w:val="24"/>
          <w:szCs w:val="24"/>
        </w:rPr>
        <w:t>apab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 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Hasil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ri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6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lul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 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rb</w:t>
      </w:r>
      <w:r>
        <w:rPr>
          <w:rFonts w:ascii="Arial" w:eastAsia="Arial" w:hAnsi="Arial" w:cs="Arial"/>
          <w:spacing w:val="-1"/>
          <w:sz w:val="24"/>
          <w:szCs w:val="24"/>
        </w:rPr>
        <w:t>ad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ian 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l E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 Un</w:t>
      </w:r>
      <w:r>
        <w:rPr>
          <w:rFonts w:ascii="Arial" w:eastAsia="Arial" w:hAnsi="Arial" w:cs="Arial"/>
          <w:spacing w:val="1"/>
          <w:sz w:val="24"/>
          <w:szCs w:val="24"/>
        </w:rPr>
        <w:t>dang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Un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ang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aba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Default="00AE7F89" w:rsidP="00F82413">
      <w:pPr>
        <w:spacing w:before="18" w:line="360" w:lineRule="auto"/>
      </w:pPr>
    </w:p>
    <w:p w:rsidR="00AE7F89" w:rsidRDefault="00084C95" w:rsidP="00F82413">
      <w:pPr>
        <w:tabs>
          <w:tab w:val="left" w:pos="1200"/>
        </w:tabs>
        <w:spacing w:line="360" w:lineRule="auto"/>
        <w:ind w:left="1200" w:right="72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(e)</w:t>
      </w:r>
      <w:r>
        <w:rPr>
          <w:rFonts w:ascii="Arial" w:eastAsia="Arial" w:hAnsi="Arial" w:cs="Arial"/>
          <w:sz w:val="24"/>
          <w:szCs w:val="24"/>
        </w:rPr>
        <w:tab/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engg</w:t>
      </w:r>
      <w:r>
        <w:rPr>
          <w:rFonts w:ascii="Arial" w:eastAsia="Arial" w:hAnsi="Arial" w:cs="Arial"/>
          <w:spacing w:val="1"/>
          <w:sz w:val="24"/>
          <w:szCs w:val="24"/>
        </w:rPr>
        <w:t>una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lam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bun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rus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665B58">
        <w:rPr>
          <w:rFonts w:ascii="Arial" w:eastAsia="Arial" w:hAnsi="Arial" w:cs="Arial"/>
          <w:b/>
          <w:sz w:val="24"/>
          <w:szCs w:val="24"/>
        </w:rPr>
        <w:t>Koperasi DinarPal Melaka Berhad (KODINAR)</w:t>
      </w:r>
      <w:r>
        <w:rPr>
          <w:rFonts w:ascii="Arial" w:eastAsia="Arial" w:hAnsi="Arial" w:cs="Arial"/>
          <w:b/>
          <w:sz w:val="24"/>
          <w:szCs w:val="24"/>
        </w:rPr>
        <w:t>,</w:t>
      </w:r>
      <w:r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il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til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ti,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ran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rus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n  s</w:t>
      </w:r>
      <w:r>
        <w:rPr>
          <w:rFonts w:ascii="Arial" w:eastAsia="Arial" w:hAnsi="Arial" w:cs="Arial"/>
          <w:spacing w:val="1"/>
          <w:sz w:val="24"/>
          <w:szCs w:val="24"/>
        </w:rPr>
        <w:t>eba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aa</w:t>
      </w:r>
      <w:r>
        <w:rPr>
          <w:rFonts w:ascii="Arial" w:eastAsia="Arial" w:hAnsi="Arial" w:cs="Arial"/>
          <w:sz w:val="24"/>
          <w:szCs w:val="24"/>
        </w:rPr>
        <w:t xml:space="preserve">n 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rakru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nuh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jek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pe</w:t>
      </w:r>
      <w:r>
        <w:rPr>
          <w:rFonts w:ascii="Arial" w:eastAsia="Arial" w:hAnsi="Arial" w:cs="Arial"/>
          <w:spacing w:val="1"/>
          <w:sz w:val="24"/>
          <w:szCs w:val="24"/>
        </w:rPr>
        <w:t>nu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 w:rsidR="00665B58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="00665B58">
        <w:rPr>
          <w:rFonts w:ascii="Arial" w:eastAsia="Arial" w:hAnsi="Arial" w:cs="Arial"/>
          <w:b/>
          <w:sz w:val="24"/>
          <w:szCs w:val="24"/>
        </w:rPr>
        <w:t>Koperasi DinarPal Melaka Berhad (KODINAR)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Default="00AE7F89" w:rsidP="00F82413">
      <w:pPr>
        <w:spacing w:before="18" w:line="360" w:lineRule="auto"/>
      </w:pPr>
    </w:p>
    <w:p w:rsidR="00AE7F89" w:rsidRPr="003F48C7" w:rsidRDefault="00084C95" w:rsidP="003F48C7">
      <w:pPr>
        <w:spacing w:line="360" w:lineRule="auto"/>
        <w:ind w:left="1200" w:right="76" w:hanging="720"/>
        <w:jc w:val="both"/>
        <w:rPr>
          <w:rFonts w:ascii="Arial" w:eastAsia="Arial" w:hAnsi="Arial" w:cs="Arial"/>
          <w:color w:val="C00000"/>
          <w:sz w:val="24"/>
          <w:szCs w:val="24"/>
        </w:rPr>
        <w:sectPr w:rsidR="00AE7F89" w:rsidRPr="003F48C7">
          <w:pgSz w:w="11920" w:h="16840"/>
          <w:pgMar w:top="1360" w:right="1320" w:bottom="280" w:left="1680" w:header="0" w:footer="745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)       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men</w:t>
      </w:r>
      <w:r>
        <w:rPr>
          <w:rFonts w:ascii="Arial" w:eastAsia="Arial" w:hAnsi="Arial" w:cs="Arial"/>
          <w:spacing w:val="-3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emp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ub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lah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eme</w:t>
      </w:r>
      <w:r>
        <w:rPr>
          <w:rFonts w:ascii="Arial" w:eastAsia="Arial" w:hAnsi="Arial" w:cs="Arial"/>
          <w:spacing w:val="-1"/>
          <w:sz w:val="24"/>
          <w:szCs w:val="24"/>
        </w:rPr>
        <w:t>ga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leh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eng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bud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icara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3F48C7">
        <w:rPr>
          <w:rFonts w:ascii="Arial" w:eastAsia="Arial" w:hAnsi="Arial" w:cs="Arial"/>
          <w:sz w:val="24"/>
          <w:szCs w:val="24"/>
        </w:rPr>
        <w:t xml:space="preserve"> </w:t>
      </w:r>
      <w:r w:rsidR="003F48C7">
        <w:rPr>
          <w:rFonts w:ascii="Arial" w:eastAsia="Arial" w:hAnsi="Arial" w:cs="Arial"/>
          <w:color w:val="C00000"/>
          <w:sz w:val="24"/>
          <w:szCs w:val="24"/>
        </w:rPr>
        <w:t xml:space="preserve">merancang aktiviti yang dirasakan mampu mendapatkan </w:t>
      </w:r>
      <w:proofErr w:type="gramStart"/>
      <w:r w:rsidR="003F48C7">
        <w:rPr>
          <w:rFonts w:ascii="Arial" w:eastAsia="Arial" w:hAnsi="Arial" w:cs="Arial"/>
          <w:color w:val="C00000"/>
          <w:sz w:val="24"/>
          <w:szCs w:val="24"/>
        </w:rPr>
        <w:t>dana</w:t>
      </w:r>
      <w:proofErr w:type="gramEnd"/>
      <w:r w:rsidR="003F48C7">
        <w:rPr>
          <w:rFonts w:ascii="Arial" w:eastAsia="Arial" w:hAnsi="Arial" w:cs="Arial"/>
          <w:color w:val="C00000"/>
          <w:sz w:val="24"/>
          <w:szCs w:val="24"/>
        </w:rPr>
        <w:t xml:space="preserve">. </w:t>
      </w:r>
      <w:proofErr w:type="gramStart"/>
      <w:r w:rsidR="003F48C7">
        <w:rPr>
          <w:rFonts w:ascii="Arial" w:eastAsia="Arial" w:hAnsi="Arial" w:cs="Arial"/>
          <w:color w:val="C00000"/>
          <w:sz w:val="24"/>
          <w:szCs w:val="24"/>
        </w:rPr>
        <w:t>Perancangan ini perlulah diteliti mengikut perubahan masa, keadaan dan tujuannya.</w:t>
      </w:r>
      <w:proofErr w:type="gramEnd"/>
    </w:p>
    <w:p w:rsidR="00AE7F89" w:rsidRDefault="00084C95" w:rsidP="00F82413">
      <w:pPr>
        <w:spacing w:before="64" w:line="360" w:lineRule="auto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lastRenderedPageBreak/>
        <w:t>5</w:t>
      </w:r>
      <w:r>
        <w:rPr>
          <w:rFonts w:ascii="Arial" w:eastAsia="Arial" w:hAnsi="Arial" w:cs="Arial"/>
          <w:sz w:val="24"/>
          <w:szCs w:val="24"/>
        </w:rPr>
        <w:t xml:space="preserve">.0   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2"/>
          <w:sz w:val="24"/>
          <w:szCs w:val="24"/>
        </w:rPr>
        <w:t>H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L</w:t>
      </w:r>
      <w:r>
        <w:rPr>
          <w:rFonts w:ascii="Arial" w:eastAsia="Arial" w:hAnsi="Arial" w:cs="Arial"/>
          <w:b/>
          <w:spacing w:val="-1"/>
          <w:sz w:val="24"/>
          <w:szCs w:val="24"/>
        </w:rPr>
        <w:t>-</w:t>
      </w:r>
      <w:r>
        <w:rPr>
          <w:rFonts w:ascii="Arial" w:eastAsia="Arial" w:hAnsi="Arial" w:cs="Arial"/>
          <w:b/>
          <w:spacing w:val="4"/>
          <w:sz w:val="24"/>
          <w:szCs w:val="24"/>
        </w:rPr>
        <w:t>H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 KE</w:t>
      </w:r>
      <w:r>
        <w:rPr>
          <w:rFonts w:ascii="Arial" w:eastAsia="Arial" w:hAnsi="Arial" w:cs="Arial"/>
          <w:b/>
          <w:spacing w:val="6"/>
          <w:sz w:val="24"/>
          <w:szCs w:val="24"/>
        </w:rPr>
        <w:t>W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5"/>
          <w:sz w:val="24"/>
          <w:szCs w:val="24"/>
        </w:rPr>
        <w:t>G</w:t>
      </w:r>
      <w:r>
        <w:rPr>
          <w:rFonts w:ascii="Arial" w:eastAsia="Arial" w:hAnsi="Arial" w:cs="Arial"/>
          <w:b/>
          <w:spacing w:val="-3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</w:t>
      </w:r>
    </w:p>
    <w:p w:rsidR="00AE7F89" w:rsidRPr="00AA78BD" w:rsidRDefault="00AE7F89" w:rsidP="00F82413">
      <w:pPr>
        <w:spacing w:line="360" w:lineRule="auto"/>
        <w:rPr>
          <w:sz w:val="24"/>
        </w:rPr>
      </w:pPr>
    </w:p>
    <w:p w:rsidR="00AE7F89" w:rsidRDefault="00084C95" w:rsidP="00F82413">
      <w:pPr>
        <w:spacing w:line="360" w:lineRule="auto"/>
        <w:ind w:left="1540" w:right="84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.1   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um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ed</w:t>
      </w:r>
      <w:r>
        <w:rPr>
          <w:rFonts w:ascii="Arial" w:eastAsia="Arial" w:hAnsi="Arial" w:cs="Arial"/>
          <w:sz w:val="24"/>
          <w:szCs w:val="24"/>
        </w:rPr>
        <w:t>iak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mu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1"/>
          <w:sz w:val="24"/>
          <w:szCs w:val="24"/>
        </w:rPr>
        <w:t>men</w:t>
      </w:r>
      <w:r>
        <w:rPr>
          <w:rFonts w:ascii="Arial" w:eastAsia="Arial" w:hAnsi="Arial" w:cs="Arial"/>
          <w:spacing w:val="-3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kti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iti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ada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INIM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M RM1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,</w:t>
      </w:r>
      <w:r w:rsidR="002D0C3E">
        <w:rPr>
          <w:rFonts w:ascii="Arial" w:eastAsia="Arial" w:hAnsi="Arial" w:cs="Arial"/>
          <w:b/>
          <w:spacing w:val="1"/>
          <w:sz w:val="24"/>
          <w:szCs w:val="24"/>
        </w:rPr>
        <w:t>000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</w:p>
    <w:p w:rsidR="00AE7F89" w:rsidRDefault="00AE7F89" w:rsidP="00F82413">
      <w:pPr>
        <w:spacing w:before="19" w:line="360" w:lineRule="auto"/>
      </w:pPr>
    </w:p>
    <w:p w:rsidR="00AE7F89" w:rsidRDefault="00084C95" w:rsidP="00F82413">
      <w:pPr>
        <w:spacing w:line="360" w:lineRule="auto"/>
        <w:ind w:left="1540" w:right="76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.2    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tu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ku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s</w:t>
      </w:r>
      <w:r>
        <w:rPr>
          <w:rFonts w:ascii="Arial" w:eastAsia="Arial" w:hAnsi="Arial" w:cs="Arial"/>
          <w:spacing w:val="1"/>
          <w:sz w:val="24"/>
          <w:szCs w:val="24"/>
        </w:rPr>
        <w:t>empu</w:t>
      </w:r>
      <w:r>
        <w:rPr>
          <w:rFonts w:ascii="Arial" w:eastAsia="Arial" w:hAnsi="Arial" w:cs="Arial"/>
          <w:sz w:val="24"/>
          <w:szCs w:val="24"/>
        </w:rPr>
        <w:t>rna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ise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leh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 P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3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- 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men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jukk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tir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ja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</w:t>
      </w:r>
      <w:r>
        <w:rPr>
          <w:rFonts w:ascii="Arial" w:eastAsia="Arial" w:hAnsi="Arial" w:cs="Arial"/>
          <w:spacing w:val="-1"/>
          <w:sz w:val="24"/>
          <w:szCs w:val="24"/>
        </w:rPr>
        <w:t>en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klah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ud</w:t>
      </w:r>
      <w:r>
        <w:rPr>
          <w:rFonts w:ascii="Arial" w:eastAsia="Arial" w:hAnsi="Arial" w:cs="Arial"/>
          <w:sz w:val="24"/>
          <w:szCs w:val="24"/>
        </w:rPr>
        <w:t xml:space="preserve">it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leh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1"/>
          <w:sz w:val="24"/>
          <w:szCs w:val="24"/>
        </w:rPr>
        <w:t>aud</w:t>
      </w:r>
      <w:r>
        <w:rPr>
          <w:rFonts w:ascii="Arial" w:eastAsia="Arial" w:hAnsi="Arial" w:cs="Arial"/>
          <w:sz w:val="24"/>
          <w:szCs w:val="24"/>
        </w:rPr>
        <w:t xml:space="preserve">it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sio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tik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leh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Default="00AE7F89" w:rsidP="00F82413">
      <w:pPr>
        <w:spacing w:before="19" w:line="360" w:lineRule="auto"/>
      </w:pPr>
    </w:p>
    <w:p w:rsidR="00AE7F89" w:rsidRDefault="00084C95" w:rsidP="00F82413">
      <w:pPr>
        <w:spacing w:line="360" w:lineRule="auto"/>
        <w:ind w:left="1540" w:right="75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.3    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klah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lah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ia</w:t>
      </w:r>
      <w:r>
        <w:rPr>
          <w:rFonts w:ascii="Arial" w:eastAsia="Arial" w:hAnsi="Arial" w:cs="Arial"/>
          <w:spacing w:val="1"/>
          <w:sz w:val="24"/>
          <w:szCs w:val="24"/>
        </w:rPr>
        <w:t>ud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ri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Hasil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 Ne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ri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rsa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4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 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ta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ah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aud</w:t>
      </w:r>
      <w:r>
        <w:rPr>
          <w:rFonts w:ascii="Arial" w:eastAsia="Arial" w:hAnsi="Arial" w:cs="Arial"/>
          <w:sz w:val="24"/>
          <w:szCs w:val="24"/>
        </w:rPr>
        <w:t xml:space="preserve">it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ikemuk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lal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-2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ian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- Un</w:t>
      </w:r>
      <w:r>
        <w:rPr>
          <w:rFonts w:ascii="Arial" w:eastAsia="Arial" w:hAnsi="Arial" w:cs="Arial"/>
          <w:spacing w:val="1"/>
          <w:sz w:val="24"/>
          <w:szCs w:val="24"/>
        </w:rPr>
        <w:t>dan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:rsidR="00AE7F89" w:rsidRDefault="00084C95" w:rsidP="00F82413">
      <w:pPr>
        <w:spacing w:line="360" w:lineRule="auto"/>
        <w:ind w:left="15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>[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Ke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r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ua</w:t>
      </w:r>
      <w:r>
        <w:rPr>
          <w:rFonts w:ascii="Arial" w:eastAsia="Arial" w:hAnsi="Arial" w:cs="Arial"/>
          <w:i/>
          <w:color w:val="FF0000"/>
          <w:sz w:val="24"/>
          <w:szCs w:val="24"/>
        </w:rPr>
        <w:t>n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d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i 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b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i/>
          <w:color w:val="FF0000"/>
          <w:sz w:val="24"/>
          <w:szCs w:val="24"/>
        </w:rPr>
        <w:t>wah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ksy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n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1</w:t>
      </w:r>
      <w:r>
        <w:rPr>
          <w:rFonts w:ascii="Arial" w:eastAsia="Arial" w:hAnsi="Arial" w:cs="Arial"/>
          <w:i/>
          <w:color w:val="FF0000"/>
          <w:sz w:val="24"/>
          <w:szCs w:val="24"/>
        </w:rPr>
        <w:t>5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Akta 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2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5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8</w:t>
      </w:r>
      <w:r>
        <w:rPr>
          <w:rFonts w:ascii="Arial" w:eastAsia="Arial" w:hAnsi="Arial" w:cs="Arial"/>
          <w:i/>
          <w:color w:val="FF0000"/>
          <w:sz w:val="24"/>
          <w:szCs w:val="24"/>
        </w:rPr>
        <w:t>]</w:t>
      </w:r>
    </w:p>
    <w:p w:rsidR="00AE7F89" w:rsidRDefault="00AE7F89" w:rsidP="00F82413">
      <w:pPr>
        <w:spacing w:line="360" w:lineRule="auto"/>
      </w:pPr>
    </w:p>
    <w:p w:rsidR="00AE7F89" w:rsidRDefault="00084C95" w:rsidP="00F82413">
      <w:pPr>
        <w:spacing w:line="360" w:lineRule="auto"/>
        <w:ind w:left="1540" w:right="84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.4    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 xml:space="preserve">sa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ri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un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k  </w:t>
      </w:r>
      <w:r>
        <w:rPr>
          <w:rFonts w:ascii="Arial" w:eastAsia="Arial" w:hAnsi="Arial" w:cs="Arial"/>
          <w:spacing w:val="1"/>
          <w:sz w:val="24"/>
          <w:szCs w:val="24"/>
        </w:rPr>
        <w:t>men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au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ed</w:t>
      </w:r>
      <w:r>
        <w:rPr>
          <w:rFonts w:ascii="Arial" w:eastAsia="Arial" w:hAnsi="Arial" w:cs="Arial"/>
          <w:sz w:val="24"/>
          <w:szCs w:val="24"/>
        </w:rPr>
        <w:t>ia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ta t</w:t>
      </w:r>
      <w:r>
        <w:rPr>
          <w:rFonts w:ascii="Arial" w:eastAsia="Arial" w:hAnsi="Arial" w:cs="Arial"/>
          <w:spacing w:val="1"/>
          <w:sz w:val="24"/>
          <w:szCs w:val="24"/>
        </w:rPr>
        <w:t>ah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klah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ja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sip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rak</w:t>
      </w:r>
      <w:r>
        <w:rPr>
          <w:rFonts w:ascii="Arial" w:eastAsia="Arial" w:hAnsi="Arial" w:cs="Arial"/>
          <w:spacing w:val="-1"/>
          <w:sz w:val="24"/>
          <w:szCs w:val="24"/>
        </w:rPr>
        <w:t>au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lam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i.</w:t>
      </w:r>
    </w:p>
    <w:p w:rsidR="00AE7F89" w:rsidRDefault="00AE7F89" w:rsidP="00F82413">
      <w:pPr>
        <w:spacing w:before="18" w:line="360" w:lineRule="auto"/>
      </w:pPr>
    </w:p>
    <w:p w:rsidR="00AE7F89" w:rsidRDefault="00084C95" w:rsidP="00F82413">
      <w:pPr>
        <w:spacing w:line="360" w:lineRule="auto"/>
        <w:ind w:left="1540" w:right="76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.5  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ran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5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i 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leh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lah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lah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lus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leh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Lem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-1"/>
          <w:sz w:val="24"/>
          <w:szCs w:val="24"/>
        </w:rPr>
        <w:t>ma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den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m</w:t>
      </w:r>
      <w:r>
        <w:rPr>
          <w:rFonts w:ascii="Arial" w:eastAsia="Arial" w:hAnsi="Arial" w:cs="Arial"/>
          <w:spacing w:val="-1"/>
          <w:sz w:val="24"/>
          <w:szCs w:val="24"/>
        </w:rPr>
        <w:t>eng</w:t>
      </w:r>
      <w:r>
        <w:rPr>
          <w:rFonts w:ascii="Arial" w:eastAsia="Arial" w:hAnsi="Arial" w:cs="Arial"/>
          <w:sz w:val="24"/>
          <w:szCs w:val="24"/>
        </w:rPr>
        <w:t>ikut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lam Res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lusi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pa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k.</w:t>
      </w:r>
    </w:p>
    <w:p w:rsidR="00AE7F89" w:rsidRPr="00AA78BD" w:rsidRDefault="00AE7F89" w:rsidP="00F82413">
      <w:pPr>
        <w:spacing w:before="13" w:line="360" w:lineRule="auto"/>
        <w:rPr>
          <w:sz w:val="24"/>
          <w:szCs w:val="22"/>
        </w:rPr>
      </w:pPr>
    </w:p>
    <w:p w:rsidR="00AE7F89" w:rsidRDefault="00084C95" w:rsidP="00F82413">
      <w:pPr>
        <w:spacing w:line="360" w:lineRule="auto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.0   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ES</w:t>
      </w:r>
      <w:r>
        <w:rPr>
          <w:rFonts w:ascii="Arial" w:eastAsia="Arial" w:hAnsi="Arial" w:cs="Arial"/>
          <w:b/>
          <w:spacing w:val="-2"/>
          <w:sz w:val="24"/>
          <w:szCs w:val="24"/>
        </w:rPr>
        <w:t>Y</w:t>
      </w:r>
      <w:r>
        <w:rPr>
          <w:rFonts w:ascii="Arial" w:eastAsia="Arial" w:hAnsi="Arial" w:cs="Arial"/>
          <w:b/>
          <w:spacing w:val="4"/>
          <w:sz w:val="24"/>
          <w:szCs w:val="24"/>
        </w:rPr>
        <w:t>U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R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 LE</w:t>
      </w:r>
      <w:r>
        <w:rPr>
          <w:rFonts w:ascii="Arial" w:eastAsia="Arial" w:hAnsi="Arial" w:cs="Arial"/>
          <w:b/>
          <w:spacing w:val="1"/>
          <w:sz w:val="24"/>
          <w:szCs w:val="24"/>
        </w:rPr>
        <w:t>M</w:t>
      </w:r>
      <w:r>
        <w:rPr>
          <w:rFonts w:ascii="Arial" w:eastAsia="Arial" w:hAnsi="Arial" w:cs="Arial"/>
          <w:b/>
          <w:spacing w:val="4"/>
          <w:sz w:val="24"/>
          <w:szCs w:val="24"/>
        </w:rPr>
        <w:t>B</w:t>
      </w:r>
      <w:r>
        <w:rPr>
          <w:rFonts w:ascii="Arial" w:eastAsia="Arial" w:hAnsi="Arial" w:cs="Arial"/>
          <w:b/>
          <w:spacing w:val="-3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G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3"/>
          <w:sz w:val="24"/>
          <w:szCs w:val="24"/>
        </w:rPr>
        <w:t>G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NG</w:t>
      </w:r>
      <w:r>
        <w:rPr>
          <w:rFonts w:ascii="Arial" w:eastAsia="Arial" w:hAnsi="Arial" w:cs="Arial"/>
          <w:b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H</w:t>
      </w:r>
    </w:p>
    <w:p w:rsidR="00AE7F89" w:rsidRPr="00AA78BD" w:rsidRDefault="00AE7F89" w:rsidP="00F82413">
      <w:pPr>
        <w:spacing w:line="360" w:lineRule="auto"/>
        <w:rPr>
          <w:sz w:val="24"/>
        </w:rPr>
      </w:pPr>
    </w:p>
    <w:p w:rsidR="00AE7F89" w:rsidRDefault="00084C95" w:rsidP="00F82413">
      <w:pPr>
        <w:spacing w:line="360" w:lineRule="auto"/>
        <w:ind w:left="1540" w:right="75" w:hanging="720"/>
        <w:jc w:val="both"/>
        <w:rPr>
          <w:rFonts w:ascii="Arial" w:eastAsia="Arial" w:hAnsi="Arial" w:cs="Arial"/>
          <w:sz w:val="24"/>
          <w:szCs w:val="24"/>
        </w:rPr>
        <w:sectPr w:rsidR="00AE7F89">
          <w:pgSz w:w="11920" w:h="16840"/>
          <w:pgMar w:top="1360" w:right="1320" w:bottom="280" w:left="1340" w:header="0" w:footer="745" w:gutter="0"/>
          <w:cols w:space="720"/>
        </w:sect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.1   </w:t>
      </w:r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nda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rat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a</w:t>
      </w:r>
      <w:r w:rsidR="008F6383">
        <w:rPr>
          <w:rFonts w:ascii="Arial" w:eastAsia="Arial" w:hAnsi="Arial" w:cs="Arial"/>
          <w:sz w:val="24"/>
          <w:szCs w:val="24"/>
        </w:rPr>
        <w:t xml:space="preserve"> </w:t>
      </w:r>
      <w:r w:rsidR="008F6383">
        <w:rPr>
          <w:rFonts w:ascii="Arial" w:eastAsia="Arial" w:hAnsi="Arial" w:cs="Arial"/>
          <w:b/>
          <w:sz w:val="24"/>
          <w:szCs w:val="24"/>
        </w:rPr>
        <w:t>6</w:t>
      </w:r>
      <w:r w:rsidR="008F6383">
        <w:rPr>
          <w:rFonts w:ascii="Arial" w:eastAsia="Arial" w:hAnsi="Arial" w:cs="Arial"/>
          <w:b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lan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sa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</w:p>
    <w:p w:rsidR="00AE7F89" w:rsidRDefault="00084C95" w:rsidP="00F82413">
      <w:pPr>
        <w:spacing w:before="64" w:line="360" w:lineRule="auto"/>
        <w:ind w:left="1200" w:right="75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-2"/>
          <w:sz w:val="24"/>
          <w:szCs w:val="24"/>
        </w:rPr>
        <w:lastRenderedPageBreak/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leh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meg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ge</w:t>
      </w:r>
      <w:r>
        <w:rPr>
          <w:rFonts w:ascii="Arial" w:eastAsia="Arial" w:hAnsi="Arial" w:cs="Arial"/>
          <w:sz w:val="24"/>
          <w:szCs w:val="24"/>
        </w:rPr>
        <w:t xml:space="preserve">rusi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lah 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gg</w:t>
      </w:r>
      <w:r>
        <w:rPr>
          <w:rFonts w:ascii="Arial" w:eastAsia="Arial" w:hAnsi="Arial" w:cs="Arial"/>
          <w:sz w:val="24"/>
          <w:szCs w:val="24"/>
        </w:rPr>
        <w:t xml:space="preserve">il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tu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rat k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4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tir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un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rbinc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ga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tis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lama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665B58">
        <w:rPr>
          <w:rFonts w:ascii="Arial" w:eastAsia="Arial" w:hAnsi="Arial" w:cs="Arial"/>
          <w:b/>
          <w:sz w:val="24"/>
          <w:szCs w:val="24"/>
        </w:rPr>
        <w:t xml:space="preserve">14 hari sebelum </w:t>
      </w:r>
      <w:r w:rsidR="00665B58">
        <w:rPr>
          <w:rFonts w:ascii="Arial" w:eastAsia="Arial" w:hAnsi="Arial" w:cs="Arial"/>
          <w:sz w:val="24"/>
          <w:szCs w:val="24"/>
        </w:rPr>
        <w:t>mesyuarat diadakan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Default="00AE7F89" w:rsidP="00F82413">
      <w:pPr>
        <w:spacing w:before="18" w:line="360" w:lineRule="auto"/>
      </w:pPr>
    </w:p>
    <w:p w:rsidR="00AE7F89" w:rsidRDefault="00084C95" w:rsidP="00F82413">
      <w:pPr>
        <w:spacing w:line="360" w:lineRule="auto"/>
        <w:ind w:left="1200" w:right="82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.2    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tu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it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klah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iak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od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la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 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dan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 xml:space="preserve">rat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 k</w:t>
      </w:r>
      <w:r>
        <w:rPr>
          <w:rFonts w:ascii="Arial" w:eastAsia="Arial" w:hAnsi="Arial" w:cs="Arial"/>
          <w:spacing w:val="1"/>
          <w:sz w:val="24"/>
          <w:szCs w:val="24"/>
        </w:rPr>
        <w:t>epu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eme</w:t>
      </w:r>
      <w:r>
        <w:rPr>
          <w:rFonts w:ascii="Arial" w:eastAsia="Arial" w:hAnsi="Arial" w:cs="Arial"/>
          <w:spacing w:val="-1"/>
          <w:sz w:val="24"/>
          <w:szCs w:val="24"/>
        </w:rPr>
        <w:t>ga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Default="00AE7F89" w:rsidP="00F82413">
      <w:pPr>
        <w:spacing w:before="18" w:line="360" w:lineRule="auto"/>
      </w:pPr>
    </w:p>
    <w:p w:rsidR="00AE7F89" w:rsidRDefault="00084C95" w:rsidP="00F82413">
      <w:pPr>
        <w:spacing w:line="360" w:lineRule="auto"/>
        <w:ind w:left="1200" w:right="81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.3    No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me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-1"/>
          <w:sz w:val="24"/>
          <w:szCs w:val="24"/>
        </w:rPr>
        <w:t>ma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inima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[JU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pacing w:val="2"/>
          <w:sz w:val="24"/>
          <w:szCs w:val="24"/>
        </w:rPr>
        <w:t>L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]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ri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jui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be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leh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Default="00AE7F89" w:rsidP="00F82413">
      <w:pPr>
        <w:spacing w:before="18" w:line="360" w:lineRule="auto"/>
      </w:pPr>
    </w:p>
    <w:p w:rsidR="00AE7F89" w:rsidRDefault="00084C95" w:rsidP="00F82413">
      <w:pPr>
        <w:spacing w:line="360" w:lineRule="auto"/>
        <w:ind w:left="1200" w:right="76" w:hanging="720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.4    K</w:t>
      </w:r>
      <w:r>
        <w:rPr>
          <w:rFonts w:ascii="Arial" w:eastAsia="Arial" w:hAnsi="Arial" w:cs="Arial"/>
          <w:spacing w:val="1"/>
          <w:sz w:val="24"/>
          <w:szCs w:val="24"/>
        </w:rPr>
        <w:t>uo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ial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p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du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rti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(2/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4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g- 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y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gg</w:t>
      </w:r>
      <w:r>
        <w:rPr>
          <w:rFonts w:ascii="Arial" w:eastAsia="Arial" w:hAnsi="Arial" w:cs="Arial"/>
          <w:sz w:val="24"/>
          <w:szCs w:val="24"/>
        </w:rPr>
        <w:t>i.</w:t>
      </w:r>
      <w:proofErr w:type="gramEnd"/>
    </w:p>
    <w:p w:rsidR="00AE7F89" w:rsidRDefault="00AE7F89" w:rsidP="00F82413">
      <w:pPr>
        <w:spacing w:before="18" w:line="360" w:lineRule="auto"/>
      </w:pPr>
    </w:p>
    <w:p w:rsidR="00AE7F89" w:rsidRDefault="00084C95" w:rsidP="00F82413">
      <w:pPr>
        <w:spacing w:line="360" w:lineRule="auto"/>
        <w:ind w:left="1200" w:right="80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.5    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 xml:space="preserve">h   </w:t>
      </w:r>
      <w:r>
        <w:rPr>
          <w:rFonts w:ascii="Arial" w:eastAsia="Arial" w:hAnsi="Arial" w:cs="Arial"/>
          <w:spacing w:val="1"/>
          <w:sz w:val="24"/>
          <w:szCs w:val="24"/>
        </w:rPr>
        <w:t>bo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 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tik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ri   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end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eo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bag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rusi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Le</w:t>
      </w:r>
      <w:r>
        <w:rPr>
          <w:rFonts w:ascii="Arial" w:eastAsia="Arial" w:hAnsi="Arial" w:cs="Arial"/>
          <w:spacing w:val="-1"/>
          <w:sz w:val="24"/>
          <w:szCs w:val="24"/>
        </w:rPr>
        <w:t>mb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 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 me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Default="00AE7F89" w:rsidP="00F82413">
      <w:pPr>
        <w:spacing w:before="18" w:line="360" w:lineRule="auto"/>
      </w:pPr>
    </w:p>
    <w:p w:rsidR="00AE7F89" w:rsidRDefault="00084C95" w:rsidP="00F82413">
      <w:pPr>
        <w:spacing w:line="360" w:lineRule="auto"/>
        <w:ind w:left="1200" w:right="74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.6    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ica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k 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 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 w:rsidR="002D0C3E">
        <w:rPr>
          <w:rFonts w:ascii="Arial" w:eastAsia="Arial" w:hAnsi="Arial" w:cs="Arial"/>
          <w:sz w:val="24"/>
          <w:szCs w:val="24"/>
        </w:rPr>
        <w:t xml:space="preserve">lui </w:t>
      </w:r>
      <w:r>
        <w:rPr>
          <w:rFonts w:ascii="Arial" w:eastAsia="Arial" w:hAnsi="Arial" w:cs="Arial"/>
          <w:b/>
          <w:spacing w:val="3"/>
          <w:sz w:val="24"/>
          <w:szCs w:val="24"/>
        </w:rPr>
        <w:t>M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>J</w:t>
      </w:r>
      <w:r w:rsidR="002D0C3E">
        <w:rPr>
          <w:rFonts w:ascii="Arial" w:eastAsia="Arial" w:hAnsi="Arial" w:cs="Arial"/>
          <w:b/>
          <w:sz w:val="24"/>
          <w:szCs w:val="24"/>
        </w:rPr>
        <w:t>ORITI</w:t>
      </w:r>
      <w:r>
        <w:rPr>
          <w:rFonts w:ascii="Arial" w:eastAsia="Arial" w:hAnsi="Arial" w:cs="Arial"/>
          <w:b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ah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had</w:t>
      </w:r>
      <w:r>
        <w:rPr>
          <w:rFonts w:ascii="Arial" w:eastAsia="Arial" w:hAnsi="Arial" w:cs="Arial"/>
          <w:sz w:val="24"/>
          <w:szCs w:val="24"/>
        </w:rPr>
        <w:t>ir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men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te</w:t>
      </w:r>
      <w:r>
        <w:rPr>
          <w:rFonts w:ascii="Arial" w:eastAsia="Arial" w:hAnsi="Arial" w:cs="Arial"/>
          <w:sz w:val="24"/>
          <w:szCs w:val="24"/>
        </w:rPr>
        <w:t>rse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t.</w:t>
      </w:r>
    </w:p>
    <w:p w:rsidR="00AE7F89" w:rsidRDefault="00AE7F89" w:rsidP="00F82413">
      <w:pPr>
        <w:spacing w:before="17" w:line="360" w:lineRule="auto"/>
      </w:pPr>
    </w:p>
    <w:p w:rsidR="00AE7F89" w:rsidRDefault="00084C95" w:rsidP="00F82413">
      <w:pPr>
        <w:spacing w:line="360" w:lineRule="auto"/>
        <w:ind w:left="1200" w:right="76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.7 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eba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jaran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klah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lal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 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Am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Default="00AE7F89" w:rsidP="00F82413">
      <w:pPr>
        <w:spacing w:before="18" w:line="360" w:lineRule="auto"/>
      </w:pPr>
    </w:p>
    <w:p w:rsidR="00AE7F89" w:rsidRDefault="00084C95" w:rsidP="00F82413">
      <w:pPr>
        <w:spacing w:line="360" w:lineRule="auto"/>
        <w:ind w:left="1200" w:right="76" w:hanging="720"/>
        <w:jc w:val="both"/>
        <w:rPr>
          <w:rFonts w:ascii="Arial" w:eastAsia="Arial" w:hAnsi="Arial" w:cs="Arial"/>
          <w:sz w:val="24"/>
          <w:szCs w:val="24"/>
        </w:rPr>
        <w:sectPr w:rsidR="00AE7F89">
          <w:pgSz w:w="11920" w:h="16840"/>
          <w:pgMar w:top="1360" w:right="1320" w:bottom="280" w:left="1680" w:header="0" w:footer="745" w:gutter="0"/>
          <w:cols w:space="720"/>
        </w:sect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.8    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 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 xml:space="preserve">h   </w:t>
      </w:r>
      <w:r>
        <w:rPr>
          <w:rFonts w:ascii="Arial" w:eastAsia="Arial" w:hAnsi="Arial" w:cs="Arial"/>
          <w:spacing w:val="1"/>
          <w:sz w:val="24"/>
          <w:szCs w:val="24"/>
        </w:rPr>
        <w:t>bo</w:t>
      </w:r>
      <w:r>
        <w:rPr>
          <w:rFonts w:ascii="Arial" w:eastAsia="Arial" w:hAnsi="Arial" w:cs="Arial"/>
          <w:sz w:val="24"/>
          <w:szCs w:val="24"/>
        </w:rPr>
        <w:t xml:space="preserve">leh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ra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rtulis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rusi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lusi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den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lusi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rse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u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4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Default="00084C95" w:rsidP="00F82413">
      <w:pPr>
        <w:spacing w:before="64" w:line="360" w:lineRule="auto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lastRenderedPageBreak/>
        <w:t>7</w:t>
      </w:r>
      <w:r>
        <w:rPr>
          <w:rFonts w:ascii="Arial" w:eastAsia="Arial" w:hAnsi="Arial" w:cs="Arial"/>
          <w:sz w:val="24"/>
          <w:szCs w:val="24"/>
        </w:rPr>
        <w:t xml:space="preserve">.0   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6"/>
          <w:sz w:val="24"/>
          <w:szCs w:val="24"/>
        </w:rPr>
        <w:t>K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b/>
          <w:spacing w:val="4"/>
          <w:sz w:val="24"/>
          <w:szCs w:val="24"/>
        </w:rPr>
        <w:t>B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K</w:t>
      </w:r>
    </w:p>
    <w:p w:rsidR="00AE7F89" w:rsidRPr="00AA78BD" w:rsidRDefault="00AE7F89" w:rsidP="00F82413">
      <w:pPr>
        <w:spacing w:line="360" w:lineRule="auto"/>
        <w:rPr>
          <w:sz w:val="24"/>
        </w:rPr>
      </w:pPr>
    </w:p>
    <w:p w:rsidR="00AE7F89" w:rsidRDefault="00084C95" w:rsidP="00F82413">
      <w:pPr>
        <w:spacing w:line="360" w:lineRule="auto"/>
        <w:ind w:left="820" w:right="7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leh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ri 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sa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sa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ka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men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au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u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u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k s</w:t>
      </w:r>
      <w:r>
        <w:rPr>
          <w:rFonts w:ascii="Arial" w:eastAsia="Arial" w:hAnsi="Arial" w:cs="Arial"/>
          <w:spacing w:val="1"/>
          <w:sz w:val="24"/>
          <w:szCs w:val="24"/>
        </w:rPr>
        <w:t>epe</w:t>
      </w:r>
      <w:r>
        <w:rPr>
          <w:rFonts w:ascii="Arial" w:eastAsia="Arial" w:hAnsi="Arial" w:cs="Arial"/>
          <w:sz w:val="24"/>
          <w:szCs w:val="24"/>
        </w:rPr>
        <w:t>rti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leh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Lem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 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u 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a  ke 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sa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leh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a 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sa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aha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ian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itu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ed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rse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u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 xml:space="preserve">sit </w:t>
      </w:r>
      <w:r>
        <w:rPr>
          <w:rFonts w:ascii="Arial" w:eastAsia="Arial" w:hAnsi="Arial" w:cs="Arial"/>
          <w:spacing w:val="1"/>
          <w:sz w:val="24"/>
          <w:szCs w:val="24"/>
        </w:rPr>
        <w:t>den</w:t>
      </w:r>
      <w:r>
        <w:rPr>
          <w:rFonts w:ascii="Arial" w:eastAsia="Arial" w:hAnsi="Arial" w:cs="Arial"/>
          <w:spacing w:val="-4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8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 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un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hen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klah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0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Pen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rusi 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mba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 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sa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1"/>
          <w:sz w:val="24"/>
          <w:szCs w:val="24"/>
        </w:rPr>
        <w:t>man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 it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Pr="00AA78BD" w:rsidRDefault="00AE7F89" w:rsidP="00F82413">
      <w:pPr>
        <w:spacing w:line="360" w:lineRule="auto"/>
        <w:rPr>
          <w:sz w:val="24"/>
        </w:rPr>
      </w:pPr>
    </w:p>
    <w:p w:rsidR="00AE7F89" w:rsidRDefault="00084C95" w:rsidP="00F82413">
      <w:pPr>
        <w:spacing w:line="360" w:lineRule="auto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.0   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2"/>
          <w:sz w:val="24"/>
          <w:szCs w:val="24"/>
        </w:rPr>
        <w:t>I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BILITI</w:t>
      </w:r>
    </w:p>
    <w:p w:rsidR="00AE7F89" w:rsidRPr="00AA78BD" w:rsidRDefault="00AE7F89" w:rsidP="00F82413">
      <w:pPr>
        <w:spacing w:line="360" w:lineRule="auto"/>
        <w:rPr>
          <w:sz w:val="24"/>
        </w:rPr>
      </w:pPr>
    </w:p>
    <w:p w:rsidR="00AE7F89" w:rsidRDefault="00084C95" w:rsidP="00F82413">
      <w:pPr>
        <w:spacing w:line="360" w:lineRule="auto"/>
        <w:ind w:left="820" w:right="7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gg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ja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ap</w:t>
      </w:r>
      <w:r>
        <w:rPr>
          <w:rFonts w:ascii="Arial" w:eastAsia="Arial" w:hAnsi="Arial" w:cs="Arial"/>
          <w:spacing w:val="7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ian 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itu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ti</w:t>
      </w:r>
      <w:r>
        <w:rPr>
          <w:rFonts w:ascii="Arial" w:eastAsia="Arial" w:hAnsi="Arial" w:cs="Arial"/>
          <w:spacing w:val="1"/>
          <w:sz w:val="24"/>
          <w:szCs w:val="24"/>
        </w:rPr>
        <w:t>mbu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eba</w:t>
      </w:r>
      <w:r>
        <w:rPr>
          <w:rFonts w:ascii="Arial" w:eastAsia="Arial" w:hAnsi="Arial" w:cs="Arial"/>
          <w:sz w:val="24"/>
          <w:szCs w:val="24"/>
        </w:rPr>
        <w:t xml:space="preserve">b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10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ib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den</w:t>
      </w:r>
      <w:r>
        <w:rPr>
          <w:rFonts w:ascii="Arial" w:eastAsia="Arial" w:hAnsi="Arial" w:cs="Arial"/>
          <w:spacing w:val="-1"/>
          <w:sz w:val="24"/>
          <w:szCs w:val="24"/>
        </w:rPr>
        <w:t>ga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7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ian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u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5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jen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idmat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il 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j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leh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itu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upu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amb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j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je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 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 ti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nar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lu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jar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u </w:t>
      </w:r>
      <w:r>
        <w:rPr>
          <w:rFonts w:ascii="Arial" w:eastAsia="Arial" w:hAnsi="Arial" w:cs="Arial"/>
          <w:spacing w:val="1"/>
          <w:sz w:val="24"/>
          <w:szCs w:val="24"/>
        </w:rPr>
        <w:t>pen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bua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z w:val="24"/>
          <w:szCs w:val="24"/>
        </w:rPr>
        <w:t>iat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leh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9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proofErr w:type="gramStart"/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ini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2"/>
          <w:sz w:val="24"/>
          <w:szCs w:val="24"/>
        </w:rPr>
        <w:t>L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2"/>
          <w:sz w:val="24"/>
          <w:szCs w:val="24"/>
        </w:rPr>
        <w:t>NK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lam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apa</w:t>
      </w:r>
      <w:r>
        <w:rPr>
          <w:rFonts w:ascii="Arial" w:eastAsia="Arial" w:hAnsi="Arial" w:cs="Arial"/>
          <w:spacing w:val="-3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z w:val="24"/>
          <w:szCs w:val="24"/>
        </w:rPr>
        <w:t>a 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g 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itu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ja,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ras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 itu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gg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ib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i.</w:t>
      </w:r>
      <w:proofErr w:type="gramEnd"/>
    </w:p>
    <w:p w:rsidR="00AE7F89" w:rsidRPr="00AA78BD" w:rsidRDefault="00AE7F89" w:rsidP="00F82413">
      <w:pPr>
        <w:spacing w:line="360" w:lineRule="auto"/>
        <w:rPr>
          <w:sz w:val="24"/>
        </w:rPr>
      </w:pPr>
    </w:p>
    <w:p w:rsidR="00AE7F89" w:rsidRDefault="00084C95" w:rsidP="00F82413">
      <w:pPr>
        <w:spacing w:line="360" w:lineRule="auto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.0   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PIN</w:t>
      </w:r>
      <w:r>
        <w:rPr>
          <w:rFonts w:ascii="Arial" w:eastAsia="Arial" w:hAnsi="Arial" w:cs="Arial"/>
          <w:b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spacing w:val="-3"/>
          <w:sz w:val="24"/>
          <w:szCs w:val="24"/>
        </w:rPr>
        <w:t>AA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KE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T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3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</w:t>
      </w:r>
      <w:r>
        <w:rPr>
          <w:rFonts w:ascii="Arial" w:eastAsia="Arial" w:hAnsi="Arial" w:cs="Arial"/>
          <w:b/>
          <w:spacing w:val="4"/>
          <w:sz w:val="24"/>
          <w:szCs w:val="24"/>
        </w:rPr>
        <w:t>R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 I</w:t>
      </w:r>
      <w:r>
        <w:rPr>
          <w:rFonts w:ascii="Arial" w:eastAsia="Arial" w:hAnsi="Arial" w:cs="Arial"/>
          <w:b/>
          <w:spacing w:val="5"/>
          <w:sz w:val="24"/>
          <w:szCs w:val="24"/>
        </w:rPr>
        <w:t>K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T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M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N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H</w:t>
      </w:r>
    </w:p>
    <w:p w:rsidR="00AE7F89" w:rsidRPr="00AA78BD" w:rsidRDefault="00AE7F89" w:rsidP="00F82413">
      <w:pPr>
        <w:spacing w:line="360" w:lineRule="auto"/>
        <w:rPr>
          <w:sz w:val="24"/>
        </w:rPr>
      </w:pPr>
    </w:p>
    <w:p w:rsidR="00AE7F89" w:rsidRDefault="00084C95" w:rsidP="00F82413">
      <w:pPr>
        <w:spacing w:line="360" w:lineRule="auto"/>
        <w:ind w:left="1540" w:right="77" w:hanging="720"/>
        <w:rPr>
          <w:rFonts w:ascii="Arial" w:eastAsia="Arial" w:hAnsi="Arial" w:cs="Arial"/>
          <w:sz w:val="24"/>
          <w:szCs w:val="24"/>
        </w:rPr>
        <w:sectPr w:rsidR="00AE7F89">
          <w:pgSz w:w="11920" w:h="16840"/>
          <w:pgMar w:top="1360" w:right="1320" w:bottom="280" w:left="1340" w:header="0" w:footer="745" w:gutter="0"/>
          <w:cols w:space="720"/>
        </w:sect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.1   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den</w:t>
      </w:r>
      <w:r>
        <w:rPr>
          <w:rFonts w:ascii="Arial" w:eastAsia="Arial" w:hAnsi="Arial" w:cs="Arial"/>
          <w:spacing w:val="-1"/>
          <w:sz w:val="24"/>
          <w:szCs w:val="24"/>
        </w:rPr>
        <w:t>ga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rset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h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 xml:space="preserve">ri 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ema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ke 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sa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me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</w:p>
    <w:p w:rsidR="00AE7F89" w:rsidRDefault="00084C95" w:rsidP="00F82413">
      <w:pPr>
        <w:spacing w:before="64" w:line="360" w:lineRule="auto"/>
        <w:ind w:left="1540" w:right="76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lastRenderedPageBreak/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uh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rta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mb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u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ik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rkan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rset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3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s.</w:t>
      </w:r>
    </w:p>
    <w:p w:rsidR="00AE7F89" w:rsidRDefault="00AE7F89" w:rsidP="00F82413">
      <w:pPr>
        <w:spacing w:before="18" w:line="360" w:lineRule="auto"/>
      </w:pPr>
    </w:p>
    <w:p w:rsidR="00AE7F89" w:rsidRDefault="00084C95" w:rsidP="00F82413">
      <w:pPr>
        <w:spacing w:line="360" w:lineRule="auto"/>
        <w:ind w:left="1540" w:right="76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.2   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eba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aa</w:t>
      </w:r>
      <w:r>
        <w:rPr>
          <w:rFonts w:ascii="Arial" w:eastAsia="Arial" w:hAnsi="Arial" w:cs="Arial"/>
          <w:sz w:val="24"/>
          <w:szCs w:val="24"/>
        </w:rPr>
        <w:t>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p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rat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6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ini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lul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lal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ah</w:t>
      </w:r>
      <w:r>
        <w:rPr>
          <w:rFonts w:ascii="Arial" w:eastAsia="Arial" w:hAnsi="Arial" w:cs="Arial"/>
          <w:spacing w:val="-1"/>
          <w:sz w:val="24"/>
          <w:szCs w:val="24"/>
        </w:rPr>
        <w:t>ag</w:t>
      </w:r>
      <w:r>
        <w:rPr>
          <w:rFonts w:ascii="Arial" w:eastAsia="Arial" w:hAnsi="Arial" w:cs="Arial"/>
          <w:sz w:val="24"/>
          <w:szCs w:val="24"/>
        </w:rPr>
        <w:t>ian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</w:t>
      </w:r>
      <w:r>
        <w:rPr>
          <w:rFonts w:ascii="Arial" w:eastAsia="Arial" w:hAnsi="Arial" w:cs="Arial"/>
          <w:spacing w:val="1"/>
          <w:sz w:val="24"/>
          <w:szCs w:val="24"/>
        </w:rPr>
        <w:t>dan</w:t>
      </w:r>
      <w:r>
        <w:rPr>
          <w:rFonts w:ascii="Arial" w:eastAsia="Arial" w:hAnsi="Arial" w:cs="Arial"/>
          <w:spacing w:val="3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- Un</w:t>
      </w:r>
      <w:r>
        <w:rPr>
          <w:rFonts w:ascii="Arial" w:eastAsia="Arial" w:hAnsi="Arial" w:cs="Arial"/>
          <w:spacing w:val="1"/>
          <w:sz w:val="24"/>
          <w:szCs w:val="24"/>
        </w:rPr>
        <w:t>dan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Pr="00AA78BD" w:rsidRDefault="00AE7F89" w:rsidP="00F82413">
      <w:pPr>
        <w:spacing w:before="11" w:line="360" w:lineRule="auto"/>
        <w:rPr>
          <w:sz w:val="24"/>
          <w:szCs w:val="22"/>
        </w:rPr>
      </w:pPr>
    </w:p>
    <w:p w:rsidR="00AE7F89" w:rsidRDefault="00084C95" w:rsidP="00F82413">
      <w:pPr>
        <w:spacing w:line="360" w:lineRule="auto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 xml:space="preserve">.0  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PE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pacing w:val="4"/>
          <w:sz w:val="24"/>
          <w:szCs w:val="24"/>
        </w:rPr>
        <w:t>B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>R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="00CB28EA">
        <w:rPr>
          <w:rFonts w:ascii="Arial" w:eastAsia="Arial" w:hAnsi="Arial" w:cs="Arial"/>
          <w:b/>
          <w:spacing w:val="3"/>
          <w:sz w:val="24"/>
          <w:szCs w:val="24"/>
        </w:rPr>
        <w:t>KOPERASI</w:t>
      </w:r>
    </w:p>
    <w:p w:rsidR="00AE7F89" w:rsidRPr="00AA78BD" w:rsidRDefault="00AE7F89" w:rsidP="00F82413">
      <w:pPr>
        <w:spacing w:line="360" w:lineRule="auto"/>
        <w:rPr>
          <w:sz w:val="24"/>
        </w:rPr>
      </w:pPr>
    </w:p>
    <w:p w:rsidR="00AE7F89" w:rsidRDefault="00084C95" w:rsidP="00F82413">
      <w:pPr>
        <w:spacing w:line="360" w:lineRule="auto"/>
        <w:ind w:left="1540" w:right="74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 xml:space="preserve">.1  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ju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 P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n</w:t>
      </w:r>
      <w:r w:rsidR="002D0C3E">
        <w:rPr>
          <w:rFonts w:ascii="Arial" w:eastAsia="Arial" w:hAnsi="Arial" w:cs="Arial"/>
          <w:b/>
          <w:sz w:val="24"/>
          <w:szCs w:val="24"/>
        </w:rPr>
        <w:t xml:space="preserve"> Koperasi DinarPal Melaka Berhad (KODINAR)</w:t>
      </w:r>
      <w:r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ka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la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rta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iki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lak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les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ik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la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ja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4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iti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 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rb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it,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klah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raja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4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isasi k</w:t>
      </w:r>
      <w:r>
        <w:rPr>
          <w:rFonts w:ascii="Arial" w:eastAsia="Arial" w:hAnsi="Arial" w:cs="Arial"/>
          <w:spacing w:val="1"/>
          <w:sz w:val="24"/>
          <w:szCs w:val="24"/>
        </w:rPr>
        <w:t>eba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leh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rah Hasil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lam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ri s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rti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leh </w:t>
      </w:r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ju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s.</w:t>
      </w:r>
    </w:p>
    <w:p w:rsidR="00AE7F89" w:rsidRDefault="00AE7F89" w:rsidP="00F82413">
      <w:pPr>
        <w:spacing w:before="18" w:line="360" w:lineRule="auto"/>
      </w:pPr>
    </w:p>
    <w:p w:rsidR="00AE7F89" w:rsidRDefault="00084C95" w:rsidP="00F82413">
      <w:pPr>
        <w:spacing w:line="360" w:lineRule="auto"/>
        <w:ind w:left="1540" w:right="80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 xml:space="preserve">.2 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ran 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</w:t>
      </w:r>
      <w:proofErr w:type="gramEnd"/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rela </w:t>
      </w:r>
      <w:r w:rsidR="002D0C3E">
        <w:rPr>
          <w:rFonts w:ascii="Arial" w:eastAsia="Arial" w:hAnsi="Arial" w:cs="Arial"/>
          <w:b/>
          <w:sz w:val="24"/>
          <w:szCs w:val="24"/>
        </w:rPr>
        <w:t>Koperasi DinarPal Melaka Berhad (KODINAR)</w:t>
      </w:r>
      <w:r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henda</w:t>
      </w:r>
      <w:r>
        <w:rPr>
          <w:rFonts w:ascii="Arial" w:eastAsia="Arial" w:hAnsi="Arial" w:cs="Arial"/>
          <w:sz w:val="24"/>
          <w:szCs w:val="24"/>
        </w:rPr>
        <w:t>klah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um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ju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ri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lui B</w:t>
      </w:r>
      <w:r>
        <w:rPr>
          <w:rFonts w:ascii="Arial" w:eastAsia="Arial" w:hAnsi="Arial" w:cs="Arial"/>
          <w:spacing w:val="1"/>
          <w:sz w:val="24"/>
          <w:szCs w:val="24"/>
        </w:rPr>
        <w:t>aha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ian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Hal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 Un</w:t>
      </w:r>
      <w:r>
        <w:rPr>
          <w:rFonts w:ascii="Arial" w:eastAsia="Arial" w:hAnsi="Arial" w:cs="Arial"/>
          <w:spacing w:val="1"/>
          <w:sz w:val="24"/>
          <w:szCs w:val="24"/>
        </w:rPr>
        <w:t>dang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Un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men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rkan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j</w:t>
      </w:r>
      <w:r>
        <w:rPr>
          <w:rFonts w:ascii="Arial" w:eastAsia="Arial" w:hAnsi="Arial" w:cs="Arial"/>
          <w:sz w:val="24"/>
          <w:szCs w:val="24"/>
        </w:rPr>
        <w:t>il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Default="00084C95" w:rsidP="00F82413">
      <w:pPr>
        <w:spacing w:before="3" w:line="360" w:lineRule="auto"/>
        <w:ind w:left="1540" w:right="4153"/>
        <w:jc w:val="both"/>
        <w:rPr>
          <w:rFonts w:ascii="Arial" w:eastAsia="Arial" w:hAnsi="Arial" w:cs="Arial"/>
          <w:sz w:val="24"/>
          <w:szCs w:val="24"/>
        </w:rPr>
        <w:sectPr w:rsidR="00AE7F89">
          <w:pgSz w:w="11920" w:h="16840"/>
          <w:pgMar w:top="1360" w:right="1320" w:bottom="280" w:left="1340" w:header="0" w:footer="745" w:gutter="0"/>
          <w:cols w:space="720"/>
        </w:sectPr>
      </w:pPr>
      <w:r>
        <w:rPr>
          <w:rFonts w:ascii="Arial" w:eastAsia="Arial" w:hAnsi="Arial" w:cs="Arial"/>
          <w:i/>
          <w:color w:val="FF0000"/>
          <w:sz w:val="24"/>
          <w:szCs w:val="24"/>
        </w:rPr>
        <w:t>[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Ke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r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ua</w:t>
      </w:r>
      <w:r>
        <w:rPr>
          <w:rFonts w:ascii="Arial" w:eastAsia="Arial" w:hAnsi="Arial" w:cs="Arial"/>
          <w:i/>
          <w:color w:val="FF0000"/>
          <w:sz w:val="24"/>
          <w:szCs w:val="24"/>
        </w:rPr>
        <w:t>n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ksy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i/>
          <w:color w:val="FF0000"/>
          <w:sz w:val="24"/>
          <w:szCs w:val="24"/>
        </w:rPr>
        <w:t>n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1</w:t>
      </w:r>
      <w:r>
        <w:rPr>
          <w:rFonts w:ascii="Arial" w:eastAsia="Arial" w:hAnsi="Arial" w:cs="Arial"/>
          <w:i/>
          <w:color w:val="FF0000"/>
          <w:sz w:val="24"/>
          <w:szCs w:val="24"/>
        </w:rPr>
        <w:t>8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kta </w:t>
      </w:r>
      <w:r>
        <w:rPr>
          <w:rFonts w:ascii="Arial" w:eastAsia="Arial" w:hAnsi="Arial" w:cs="Arial"/>
          <w:i/>
          <w:color w:val="FF0000"/>
          <w:spacing w:val="1"/>
          <w:sz w:val="24"/>
          <w:szCs w:val="24"/>
        </w:rPr>
        <w:t>25</w:t>
      </w:r>
      <w:r>
        <w:rPr>
          <w:rFonts w:ascii="Arial" w:eastAsia="Arial" w:hAnsi="Arial" w:cs="Arial"/>
          <w:i/>
          <w:color w:val="FF0000"/>
          <w:spacing w:val="-1"/>
          <w:sz w:val="24"/>
          <w:szCs w:val="24"/>
        </w:rPr>
        <w:t>8</w:t>
      </w:r>
      <w:r>
        <w:rPr>
          <w:rFonts w:ascii="Arial" w:eastAsia="Arial" w:hAnsi="Arial" w:cs="Arial"/>
          <w:i/>
          <w:color w:val="FF0000"/>
          <w:sz w:val="24"/>
          <w:szCs w:val="24"/>
        </w:rPr>
        <w:t>]</w:t>
      </w:r>
    </w:p>
    <w:p w:rsidR="00AE7F89" w:rsidRDefault="00084C95" w:rsidP="00F82413">
      <w:pPr>
        <w:spacing w:before="64" w:line="360" w:lineRule="auto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lastRenderedPageBreak/>
        <w:t>11</w:t>
      </w:r>
      <w:r>
        <w:rPr>
          <w:rFonts w:ascii="Arial" w:eastAsia="Arial" w:hAnsi="Arial" w:cs="Arial"/>
          <w:sz w:val="24"/>
          <w:szCs w:val="24"/>
        </w:rPr>
        <w:t xml:space="preserve">.0  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U</w:t>
      </w:r>
      <w:r>
        <w:rPr>
          <w:rFonts w:ascii="Arial" w:eastAsia="Arial" w:hAnsi="Arial" w:cs="Arial"/>
          <w:b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spacing w:val="4"/>
          <w:sz w:val="24"/>
          <w:szCs w:val="24"/>
        </w:rPr>
        <w:t>D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NG</w:t>
      </w:r>
      <w:r>
        <w:rPr>
          <w:rFonts w:ascii="Arial" w:eastAsia="Arial" w:hAnsi="Arial" w:cs="Arial"/>
          <w:b/>
          <w:spacing w:val="-1"/>
          <w:sz w:val="24"/>
          <w:szCs w:val="24"/>
        </w:rPr>
        <w:t>-</w:t>
      </w:r>
      <w:r>
        <w:rPr>
          <w:rFonts w:ascii="Arial" w:eastAsia="Arial" w:hAnsi="Arial" w:cs="Arial"/>
          <w:b/>
          <w:spacing w:val="2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4"/>
          <w:sz w:val="24"/>
          <w:szCs w:val="24"/>
        </w:rPr>
        <w:t>D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NG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G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EN</w:t>
      </w:r>
      <w:r>
        <w:rPr>
          <w:rFonts w:ascii="Arial" w:eastAsia="Arial" w:hAnsi="Arial" w:cs="Arial"/>
          <w:b/>
          <w:spacing w:val="5"/>
          <w:sz w:val="24"/>
          <w:szCs w:val="24"/>
        </w:rPr>
        <w:t>G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6"/>
          <w:sz w:val="24"/>
          <w:szCs w:val="24"/>
        </w:rPr>
        <w:t>W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</w:t>
      </w:r>
    </w:p>
    <w:p w:rsidR="00AE7F89" w:rsidRPr="00AA78BD" w:rsidRDefault="00AE7F89" w:rsidP="00F82413">
      <w:pPr>
        <w:spacing w:line="360" w:lineRule="auto"/>
        <w:rPr>
          <w:sz w:val="24"/>
        </w:rPr>
      </w:pPr>
      <w:bookmarkStart w:id="0" w:name="_GoBack"/>
      <w:bookmarkEnd w:id="0"/>
    </w:p>
    <w:p w:rsidR="00AE7F89" w:rsidRDefault="00084C95" w:rsidP="00F82413">
      <w:pPr>
        <w:spacing w:line="360" w:lineRule="auto"/>
        <w:ind w:left="820" w:right="77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ib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und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und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>si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rut 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ini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 s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um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ini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klah 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rtakl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k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ah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sia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5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sia.</w:t>
      </w:r>
      <w:proofErr w:type="gramEnd"/>
    </w:p>
    <w:p w:rsidR="00AE7F89" w:rsidRDefault="00AE7F89" w:rsidP="00F82413">
      <w:pPr>
        <w:spacing w:before="6" w:line="360" w:lineRule="auto"/>
        <w:rPr>
          <w:sz w:val="14"/>
          <w:szCs w:val="14"/>
        </w:rPr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084C95" w:rsidP="00F82413">
      <w:pPr>
        <w:spacing w:line="360" w:lineRule="auto"/>
        <w:ind w:left="1219"/>
        <w:rPr>
          <w:rFonts w:ascii="Arial" w:eastAsia="Arial" w:hAnsi="Arial" w:cs="Arial"/>
          <w:sz w:val="24"/>
          <w:szCs w:val="24"/>
        </w:rPr>
        <w:sectPr w:rsidR="00AE7F89">
          <w:pgSz w:w="11920" w:h="16840"/>
          <w:pgMar w:top="1360" w:right="1320" w:bottom="280" w:left="1340" w:header="0" w:footer="745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(S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ian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mu</w:t>
      </w:r>
      <w:r>
        <w:rPr>
          <w:rFonts w:ascii="Arial" w:eastAsia="Arial" w:hAnsi="Arial" w:cs="Arial"/>
          <w:sz w:val="24"/>
          <w:szCs w:val="24"/>
        </w:rPr>
        <w:t>ka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rat</w:t>
      </w:r>
      <w:proofErr w:type="gram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 s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ja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ibi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rkan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)</w:t>
      </w:r>
    </w:p>
    <w:p w:rsidR="00AE7F89" w:rsidRDefault="00084C95" w:rsidP="00F82413">
      <w:pPr>
        <w:spacing w:before="64" w:line="360" w:lineRule="auto"/>
        <w:ind w:left="100" w:right="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men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ksikan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nu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 t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sing</w:t>
      </w:r>
      <w:r>
        <w:rPr>
          <w:rFonts w:ascii="Arial" w:eastAsia="Arial" w:hAnsi="Arial" w:cs="Arial"/>
          <w:spacing w:val="-1"/>
          <w:sz w:val="24"/>
          <w:szCs w:val="24"/>
        </w:rPr>
        <w:t>-m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 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ikh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6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-</w:t>
      </w: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before="19" w:line="360" w:lineRule="auto"/>
      </w:pPr>
    </w:p>
    <w:p w:rsidR="00AE7F89" w:rsidRDefault="00084C95" w:rsidP="00F82413">
      <w:pPr>
        <w:spacing w:line="360" w:lineRule="auto"/>
        <w:ind w:left="100" w:right="470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and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i                                        ) Ol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ENGAS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                                  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) Di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proofErr w:type="gramStart"/>
      <w:r>
        <w:rPr>
          <w:rFonts w:ascii="Arial" w:eastAsia="Arial" w:hAnsi="Arial" w:cs="Arial"/>
          <w:spacing w:val="2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-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                                        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)</w:t>
      </w:r>
    </w:p>
    <w:p w:rsidR="00AE7F89" w:rsidRDefault="00084C95" w:rsidP="00F82413">
      <w:pPr>
        <w:spacing w:before="5" w:line="360" w:lineRule="auto"/>
        <w:ind w:left="44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)        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</w:p>
    <w:p w:rsidR="00AE7F89" w:rsidRDefault="00084C95" w:rsidP="00F82413">
      <w:pPr>
        <w:spacing w:before="29" w:line="360" w:lineRule="auto"/>
        <w:ind w:left="5121" w:right="3192" w:hanging="120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Na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No.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:</w:t>
      </w:r>
    </w:p>
    <w:p w:rsidR="00AE7F89" w:rsidRDefault="00AE7F89" w:rsidP="00F82413">
      <w:pPr>
        <w:spacing w:before="4" w:line="360" w:lineRule="auto"/>
        <w:rPr>
          <w:sz w:val="10"/>
          <w:szCs w:val="10"/>
        </w:rPr>
      </w:pPr>
    </w:p>
    <w:p w:rsidR="00AE7F89" w:rsidRDefault="00084C95" w:rsidP="00F82413">
      <w:pPr>
        <w:spacing w:line="360" w:lineRule="auto"/>
        <w:ind w:left="100" w:right="53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 Na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ksi :</w:t>
      </w:r>
      <w:proofErr w:type="gramEnd"/>
    </w:p>
    <w:p w:rsidR="00AE7F89" w:rsidRDefault="00084C95" w:rsidP="00F82413">
      <w:pPr>
        <w:spacing w:before="1" w:line="360" w:lineRule="auto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/P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Sa</w:t>
      </w:r>
      <w:r>
        <w:rPr>
          <w:rFonts w:ascii="Arial" w:eastAsia="Arial" w:hAnsi="Arial" w:cs="Arial"/>
          <w:sz w:val="24"/>
          <w:szCs w:val="24"/>
        </w:rPr>
        <w:t>ksi :</w:t>
      </w:r>
      <w:proofErr w:type="gramEnd"/>
    </w:p>
    <w:p w:rsidR="00AE7F89" w:rsidRDefault="00AE7F89" w:rsidP="00F82413">
      <w:pPr>
        <w:spacing w:line="360" w:lineRule="auto"/>
        <w:rPr>
          <w:sz w:val="18"/>
          <w:szCs w:val="18"/>
        </w:rPr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084C95" w:rsidP="00F82413">
      <w:pPr>
        <w:spacing w:line="360" w:lineRule="auto"/>
        <w:ind w:left="100" w:right="47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and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leh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NG         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) 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ANAH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i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proofErr w:type="gramStart"/>
      <w:r>
        <w:rPr>
          <w:rFonts w:ascii="Arial" w:eastAsia="Arial" w:hAnsi="Arial" w:cs="Arial"/>
          <w:spacing w:val="3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-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                        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)</w:t>
      </w: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before="10" w:line="360" w:lineRule="auto"/>
        <w:rPr>
          <w:sz w:val="22"/>
          <w:szCs w:val="22"/>
        </w:rPr>
      </w:pPr>
    </w:p>
    <w:p w:rsidR="00AE7F89" w:rsidRDefault="00084C95" w:rsidP="00F82413">
      <w:pPr>
        <w:spacing w:line="360" w:lineRule="auto"/>
        <w:ind w:left="100" w:right="3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..                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 Na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ksi:                                                      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:</w:t>
      </w:r>
    </w:p>
    <w:p w:rsidR="00AE7F89" w:rsidRDefault="00084C95" w:rsidP="00F82413">
      <w:pPr>
        <w:spacing w:before="1" w:line="360" w:lineRule="auto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/P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Sa</w:t>
      </w:r>
      <w:r>
        <w:rPr>
          <w:rFonts w:ascii="Arial" w:eastAsia="Arial" w:hAnsi="Arial" w:cs="Arial"/>
          <w:sz w:val="24"/>
          <w:szCs w:val="24"/>
        </w:rPr>
        <w:t xml:space="preserve">ksi:                                                   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:</w:t>
      </w:r>
    </w:p>
    <w:p w:rsidR="00AE7F89" w:rsidRDefault="00AE7F89" w:rsidP="00F82413">
      <w:pPr>
        <w:spacing w:before="7" w:line="360" w:lineRule="auto"/>
        <w:rPr>
          <w:sz w:val="16"/>
          <w:szCs w:val="16"/>
        </w:rPr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084C95" w:rsidP="00F82413">
      <w:pPr>
        <w:spacing w:line="360" w:lineRule="auto"/>
        <w:ind w:left="5141" w:right="26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 Na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:</w:t>
      </w:r>
    </w:p>
    <w:p w:rsidR="00AE7F89" w:rsidRDefault="00084C95" w:rsidP="00F82413">
      <w:pPr>
        <w:spacing w:before="6" w:line="360" w:lineRule="auto"/>
        <w:ind w:left="5103" w:right="317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:</w:t>
      </w:r>
    </w:p>
    <w:p w:rsidR="00AE7F89" w:rsidRDefault="00AE7F89" w:rsidP="00F82413">
      <w:pPr>
        <w:spacing w:before="5" w:line="360" w:lineRule="auto"/>
        <w:rPr>
          <w:sz w:val="10"/>
          <w:szCs w:val="10"/>
        </w:rPr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AE7F89" w:rsidP="00F82413">
      <w:pPr>
        <w:spacing w:line="360" w:lineRule="auto"/>
      </w:pPr>
    </w:p>
    <w:p w:rsidR="00AE7F89" w:rsidRDefault="00084C95" w:rsidP="00F82413">
      <w:pPr>
        <w:spacing w:line="360" w:lineRule="auto"/>
        <w:ind w:left="5141" w:right="3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 Na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:</w:t>
      </w:r>
    </w:p>
    <w:p w:rsidR="00AE7F89" w:rsidRDefault="00084C95" w:rsidP="00F82413">
      <w:pPr>
        <w:spacing w:before="6" w:line="360" w:lineRule="auto"/>
        <w:ind w:left="5103" w:right="317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:</w:t>
      </w:r>
    </w:p>
    <w:sectPr w:rsidR="00AE7F89">
      <w:pgSz w:w="11920" w:h="16840"/>
      <w:pgMar w:top="1360" w:right="1320" w:bottom="280" w:left="1340" w:header="0" w:footer="7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80D" w:rsidRDefault="0053780D">
      <w:r>
        <w:separator/>
      </w:r>
    </w:p>
  </w:endnote>
  <w:endnote w:type="continuationSeparator" w:id="0">
    <w:p w:rsidR="0053780D" w:rsidRDefault="0053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F89" w:rsidRDefault="0053780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65pt;margin-top:793.45pt;width:16.25pt;height:13.05pt;z-index:-251658752;mso-position-horizontal-relative:page;mso-position-vertical-relative:page" filled="f" stroked="f">
          <v:textbox style="mso-next-textbox:#_x0000_s2049" inset="0,0,0,0">
            <w:txbxContent>
              <w:p w:rsidR="00AE7F89" w:rsidRDefault="00084C95">
                <w:pPr>
                  <w:spacing w:line="240" w:lineRule="exact"/>
                  <w:ind w:left="40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AA78BD">
                  <w:rPr>
                    <w:rFonts w:ascii="Arial" w:eastAsia="Arial" w:hAnsi="Arial" w:cs="Arial"/>
                    <w:noProof/>
                    <w:sz w:val="22"/>
                    <w:szCs w:val="22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80D" w:rsidRDefault="0053780D">
      <w:r>
        <w:separator/>
      </w:r>
    </w:p>
  </w:footnote>
  <w:footnote w:type="continuationSeparator" w:id="0">
    <w:p w:rsidR="0053780D" w:rsidRDefault="00537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45304"/>
    <w:multiLevelType w:val="multilevel"/>
    <w:tmpl w:val="EC38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67E19D2"/>
    <w:multiLevelType w:val="hybridMultilevel"/>
    <w:tmpl w:val="772EC2E6"/>
    <w:lvl w:ilvl="0" w:tplc="0409001B">
      <w:start w:val="1"/>
      <w:numFmt w:val="lowerRoman"/>
      <w:lvlText w:val="%1."/>
      <w:lvlJc w:val="righ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512F370C"/>
    <w:multiLevelType w:val="multilevel"/>
    <w:tmpl w:val="0A2E03BE"/>
    <w:lvl w:ilvl="0">
      <w:start w:val="1"/>
      <w:numFmt w:val="decimal"/>
      <w:lvlText w:val="%1.0"/>
      <w:lvlJc w:val="left"/>
      <w:pPr>
        <w:ind w:left="86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00" w:hanging="1800"/>
      </w:pPr>
      <w:rPr>
        <w:rFonts w:hint="default"/>
      </w:rPr>
    </w:lvl>
  </w:abstractNum>
  <w:abstractNum w:abstractNumId="3">
    <w:nsid w:val="74AE7A1F"/>
    <w:multiLevelType w:val="hybridMultilevel"/>
    <w:tmpl w:val="9D00A696"/>
    <w:lvl w:ilvl="0" w:tplc="0409001B">
      <w:start w:val="1"/>
      <w:numFmt w:val="lowerRoman"/>
      <w:lvlText w:val="%1."/>
      <w:lvlJc w:val="righ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7F89"/>
    <w:rsid w:val="0001270C"/>
    <w:rsid w:val="0004461E"/>
    <w:rsid w:val="00080256"/>
    <w:rsid w:val="00084C95"/>
    <w:rsid w:val="0009699E"/>
    <w:rsid w:val="000B1BA8"/>
    <w:rsid w:val="000B6123"/>
    <w:rsid w:val="000C2CD6"/>
    <w:rsid w:val="001462D5"/>
    <w:rsid w:val="001556E4"/>
    <w:rsid w:val="00170285"/>
    <w:rsid w:val="0023515E"/>
    <w:rsid w:val="00272CD6"/>
    <w:rsid w:val="002C0A5A"/>
    <w:rsid w:val="002D0C3E"/>
    <w:rsid w:val="002E7DA1"/>
    <w:rsid w:val="00315113"/>
    <w:rsid w:val="00357171"/>
    <w:rsid w:val="003865D0"/>
    <w:rsid w:val="003B78BC"/>
    <w:rsid w:val="003F48C7"/>
    <w:rsid w:val="00434828"/>
    <w:rsid w:val="00442E99"/>
    <w:rsid w:val="00457580"/>
    <w:rsid w:val="0046047F"/>
    <w:rsid w:val="00510CB9"/>
    <w:rsid w:val="0053780D"/>
    <w:rsid w:val="00544BEF"/>
    <w:rsid w:val="005667B1"/>
    <w:rsid w:val="00576895"/>
    <w:rsid w:val="0057776E"/>
    <w:rsid w:val="00581E00"/>
    <w:rsid w:val="00620880"/>
    <w:rsid w:val="00626A21"/>
    <w:rsid w:val="006336DE"/>
    <w:rsid w:val="00653B48"/>
    <w:rsid w:val="00665B58"/>
    <w:rsid w:val="0067621D"/>
    <w:rsid w:val="006A4E3D"/>
    <w:rsid w:val="00713D13"/>
    <w:rsid w:val="00797BA9"/>
    <w:rsid w:val="007A56B8"/>
    <w:rsid w:val="007E3F45"/>
    <w:rsid w:val="007F1FE3"/>
    <w:rsid w:val="00842A5D"/>
    <w:rsid w:val="00854D04"/>
    <w:rsid w:val="008D31F5"/>
    <w:rsid w:val="008F6383"/>
    <w:rsid w:val="00910CC6"/>
    <w:rsid w:val="00953185"/>
    <w:rsid w:val="00963BAD"/>
    <w:rsid w:val="009B4D6D"/>
    <w:rsid w:val="009D1307"/>
    <w:rsid w:val="009D40F9"/>
    <w:rsid w:val="009E7185"/>
    <w:rsid w:val="00A05265"/>
    <w:rsid w:val="00A07C50"/>
    <w:rsid w:val="00A172CA"/>
    <w:rsid w:val="00A60157"/>
    <w:rsid w:val="00A82243"/>
    <w:rsid w:val="00A8289E"/>
    <w:rsid w:val="00AA78BD"/>
    <w:rsid w:val="00AB4A0F"/>
    <w:rsid w:val="00AC28AB"/>
    <w:rsid w:val="00AD4EA6"/>
    <w:rsid w:val="00AE7F89"/>
    <w:rsid w:val="00B30E37"/>
    <w:rsid w:val="00BB5379"/>
    <w:rsid w:val="00C26027"/>
    <w:rsid w:val="00C37CD5"/>
    <w:rsid w:val="00C6392E"/>
    <w:rsid w:val="00C66276"/>
    <w:rsid w:val="00CA09D9"/>
    <w:rsid w:val="00CB28EA"/>
    <w:rsid w:val="00CB62E9"/>
    <w:rsid w:val="00CD543A"/>
    <w:rsid w:val="00D73DFA"/>
    <w:rsid w:val="00DB3132"/>
    <w:rsid w:val="00DC6D85"/>
    <w:rsid w:val="00DD596A"/>
    <w:rsid w:val="00E542BF"/>
    <w:rsid w:val="00E72999"/>
    <w:rsid w:val="00E920ED"/>
    <w:rsid w:val="00ED7406"/>
    <w:rsid w:val="00EE7A12"/>
    <w:rsid w:val="00EF09F7"/>
    <w:rsid w:val="00F06D56"/>
    <w:rsid w:val="00F623AF"/>
    <w:rsid w:val="00F65EDA"/>
    <w:rsid w:val="00F82413"/>
    <w:rsid w:val="00F908C2"/>
    <w:rsid w:val="00F91755"/>
    <w:rsid w:val="00F97591"/>
    <w:rsid w:val="00FF480E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A07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27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A5D"/>
  </w:style>
  <w:style w:type="paragraph" w:styleId="Footer">
    <w:name w:val="footer"/>
    <w:basedOn w:val="Normal"/>
    <w:link w:val="FooterChar"/>
    <w:uiPriority w:val="99"/>
    <w:unhideWhenUsed/>
    <w:rsid w:val="00842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A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A07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27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A5D"/>
  </w:style>
  <w:style w:type="paragraph" w:styleId="Footer">
    <w:name w:val="footer"/>
    <w:basedOn w:val="Normal"/>
    <w:link w:val="FooterChar"/>
    <w:uiPriority w:val="99"/>
    <w:unhideWhenUsed/>
    <w:rsid w:val="00842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16</Pages>
  <Words>2498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daya</cp:lastModifiedBy>
  <cp:revision>90</cp:revision>
  <dcterms:created xsi:type="dcterms:W3CDTF">2015-10-13T04:07:00Z</dcterms:created>
  <dcterms:modified xsi:type="dcterms:W3CDTF">2015-10-15T08:01:00Z</dcterms:modified>
</cp:coreProperties>
</file>